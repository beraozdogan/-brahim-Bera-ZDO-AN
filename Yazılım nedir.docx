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9810318"/>
        <w:docPartObj>
          <w:docPartGallery w:val="Cover Pages"/>
          <w:docPartUnique/>
        </w:docPartObj>
      </w:sdtPr>
      <w:sdtEndPr>
        <w:rPr>
          <w:rFonts w:ascii="Times New Roman" w:hAnsi="Times New Roman" w:cs="Times New Roman"/>
          <w:sz w:val="20"/>
          <w:szCs w:val="20"/>
        </w:rPr>
      </w:sdtEndPr>
      <w:sdtContent>
        <w:p w14:paraId="1E64F57D" w14:textId="001725B6" w:rsidR="00481F60" w:rsidRDefault="00481F60"/>
        <w:p w14:paraId="0E1E2103" w14:textId="34E51D7F" w:rsidR="00834C4A" w:rsidRDefault="00481F60" w:rsidP="00523D17">
          <w:pPr>
            <w:rPr>
              <w:rFonts w:ascii="Times New Roman" w:hAnsi="Times New Roman" w:cs="Times New Roman"/>
              <w:sz w:val="20"/>
              <w:szCs w:val="20"/>
            </w:rPr>
          </w:pPr>
        </w:p>
        <w:bookmarkStart w:id="0" w:name="_GoBack" w:displacedByCustomXml="next"/>
        <w:bookmarkEnd w:id="0" w:displacedByCustomXml="next"/>
      </w:sdtContent>
    </w:sdt>
    <w:p w14:paraId="37896F36" w14:textId="29251187" w:rsidR="00523D17" w:rsidRPr="00834C4A" w:rsidRDefault="00523D17" w:rsidP="00523D17">
      <w:pPr>
        <w:rPr>
          <w:rFonts w:ascii="Times New Roman" w:hAnsi="Times New Roman" w:cs="Times New Roman"/>
          <w:sz w:val="20"/>
          <w:szCs w:val="20"/>
        </w:rPr>
      </w:pPr>
      <w:r w:rsidRPr="00F71192">
        <w:rPr>
          <w:rFonts w:ascii="Times New Roman" w:hAnsi="Times New Roman" w:cs="Times New Roman"/>
          <w:b/>
          <w:bCs/>
          <w:color w:val="000000" w:themeColor="text1"/>
          <w:sz w:val="20"/>
          <w:szCs w:val="20"/>
        </w:rPr>
        <w:t>Yazılım nedir?</w:t>
      </w:r>
    </w:p>
    <w:p w14:paraId="64C187D9" w14:textId="687F93C3" w:rsidR="00CD0B5E" w:rsidRPr="00F71192" w:rsidRDefault="00523D17" w:rsidP="00523D17">
      <w:pPr>
        <w:rPr>
          <w:rFonts w:ascii="Times New Roman" w:hAnsi="Times New Roman" w:cs="Times New Roman"/>
          <w:color w:val="000000" w:themeColor="text1"/>
          <w:sz w:val="20"/>
          <w:szCs w:val="20"/>
          <w:shd w:val="clear" w:color="auto" w:fill="FFFFFF"/>
        </w:rPr>
      </w:pPr>
      <w:r w:rsidRPr="00F71192">
        <w:rPr>
          <w:rFonts w:ascii="Times New Roman" w:hAnsi="Times New Roman" w:cs="Times New Roman"/>
          <w:color w:val="000000" w:themeColor="text1"/>
          <w:sz w:val="20"/>
          <w:szCs w:val="20"/>
          <w:shd w:val="clear" w:color="auto" w:fill="FFFFFF"/>
        </w:rPr>
        <w:t xml:space="preserve">Elektronik parçaların </w:t>
      </w:r>
      <w:r w:rsidR="00017B98" w:rsidRPr="00F71192">
        <w:rPr>
          <w:rFonts w:ascii="Times New Roman" w:hAnsi="Times New Roman" w:cs="Times New Roman"/>
          <w:color w:val="000000" w:themeColor="text1"/>
          <w:sz w:val="20"/>
          <w:szCs w:val="20"/>
          <w:shd w:val="clear" w:color="auto" w:fill="FFFFFF"/>
        </w:rPr>
        <w:t xml:space="preserve">kendi içinde ve başka elektronik parçalarla </w:t>
      </w:r>
      <w:r w:rsidRPr="00F71192">
        <w:rPr>
          <w:rFonts w:ascii="Times New Roman" w:hAnsi="Times New Roman" w:cs="Times New Roman"/>
          <w:color w:val="000000" w:themeColor="text1"/>
          <w:sz w:val="20"/>
          <w:szCs w:val="20"/>
          <w:shd w:val="clear" w:color="auto" w:fill="FFFFFF"/>
        </w:rPr>
        <w:t>haberleşmesini sağlayarak kullanıcısının iş süreçlerini kısalt</w:t>
      </w:r>
      <w:r w:rsidR="00017B98" w:rsidRPr="00F71192">
        <w:rPr>
          <w:rFonts w:ascii="Times New Roman" w:hAnsi="Times New Roman" w:cs="Times New Roman"/>
          <w:color w:val="000000" w:themeColor="text1"/>
          <w:sz w:val="20"/>
          <w:szCs w:val="20"/>
          <w:shd w:val="clear" w:color="auto" w:fill="FFFFFF"/>
        </w:rPr>
        <w:t>ıp kolaylaştıran</w:t>
      </w:r>
      <w:r w:rsidRPr="00F71192">
        <w:rPr>
          <w:rFonts w:ascii="Times New Roman" w:hAnsi="Times New Roman" w:cs="Times New Roman"/>
          <w:color w:val="000000" w:themeColor="text1"/>
          <w:sz w:val="20"/>
          <w:szCs w:val="20"/>
          <w:shd w:val="clear" w:color="auto" w:fill="FFFFFF"/>
        </w:rPr>
        <w:t>, iletişimi sağlayan</w:t>
      </w:r>
      <w:r w:rsidR="00017B98" w:rsidRPr="00F71192">
        <w:rPr>
          <w:rFonts w:ascii="Times New Roman" w:hAnsi="Times New Roman" w:cs="Times New Roman"/>
          <w:color w:val="000000" w:themeColor="text1"/>
          <w:sz w:val="20"/>
          <w:szCs w:val="20"/>
          <w:shd w:val="clear" w:color="auto" w:fill="FFFFFF"/>
        </w:rPr>
        <w:t xml:space="preserve"> ve geliştiren</w:t>
      </w:r>
      <w:r w:rsidRPr="00F71192">
        <w:rPr>
          <w:rFonts w:ascii="Times New Roman" w:hAnsi="Times New Roman" w:cs="Times New Roman"/>
          <w:color w:val="000000" w:themeColor="text1"/>
          <w:sz w:val="20"/>
          <w:szCs w:val="20"/>
          <w:shd w:val="clear" w:color="auto" w:fill="FFFFFF"/>
        </w:rPr>
        <w:t xml:space="preserve">, verimliliği arttıran çeşitli görevler için </w:t>
      </w:r>
      <w:r w:rsidR="00CD0B5E" w:rsidRPr="00F71192">
        <w:rPr>
          <w:rFonts w:ascii="Times New Roman" w:hAnsi="Times New Roman" w:cs="Times New Roman"/>
          <w:color w:val="000000" w:themeColor="text1"/>
          <w:sz w:val="20"/>
          <w:szCs w:val="20"/>
          <w:shd w:val="clear" w:color="auto" w:fill="FFFFFF"/>
        </w:rPr>
        <w:t>uzun süreçlerde hazırlan</w:t>
      </w:r>
      <w:r w:rsidR="004D22FB" w:rsidRPr="00F71192">
        <w:rPr>
          <w:rFonts w:ascii="Times New Roman" w:hAnsi="Times New Roman" w:cs="Times New Roman"/>
          <w:color w:val="000000" w:themeColor="text1"/>
          <w:sz w:val="20"/>
          <w:szCs w:val="20"/>
          <w:shd w:val="clear" w:color="auto" w:fill="FFFFFF"/>
        </w:rPr>
        <w:t>mış programlar</w:t>
      </w:r>
      <w:r w:rsidR="00017B98" w:rsidRPr="00F71192">
        <w:rPr>
          <w:rFonts w:ascii="Times New Roman" w:hAnsi="Times New Roman" w:cs="Times New Roman"/>
          <w:color w:val="000000" w:themeColor="text1"/>
          <w:sz w:val="20"/>
          <w:szCs w:val="20"/>
          <w:shd w:val="clear" w:color="auto" w:fill="FFFFFF"/>
        </w:rPr>
        <w:t xml:space="preserve"> bütünüdür</w:t>
      </w:r>
    </w:p>
    <w:p w14:paraId="0A65C544" w14:textId="4AB389FD" w:rsidR="00017B98" w:rsidRPr="00F71192" w:rsidRDefault="00017B98" w:rsidP="00523D17">
      <w:pPr>
        <w:rPr>
          <w:rFonts w:ascii="Times New Roman" w:hAnsi="Times New Roman" w:cs="Times New Roman"/>
          <w:color w:val="000000" w:themeColor="text1"/>
          <w:sz w:val="20"/>
          <w:szCs w:val="20"/>
          <w:shd w:val="clear" w:color="auto" w:fill="FFFFFF"/>
        </w:rPr>
      </w:pPr>
      <w:r w:rsidRPr="00F71192">
        <w:rPr>
          <w:rFonts w:ascii="Times New Roman" w:hAnsi="Times New Roman" w:cs="Times New Roman"/>
          <w:color w:val="000000" w:themeColor="text1"/>
          <w:sz w:val="20"/>
          <w:szCs w:val="20"/>
          <w:shd w:val="clear" w:color="auto" w:fill="FFFFFF"/>
        </w:rPr>
        <w:t>.</w:t>
      </w:r>
    </w:p>
    <w:p w14:paraId="0CB2621A" w14:textId="76E1ACEA" w:rsidR="00CD0B5E" w:rsidRPr="00F71192" w:rsidRDefault="00017B98" w:rsidP="00523D17">
      <w:pPr>
        <w:rPr>
          <w:rFonts w:ascii="Times New Roman" w:hAnsi="Times New Roman" w:cs="Times New Roman"/>
          <w:b/>
          <w:bCs/>
          <w:color w:val="000000" w:themeColor="text1"/>
          <w:sz w:val="20"/>
          <w:szCs w:val="20"/>
          <w:shd w:val="clear" w:color="auto" w:fill="FFFFFF"/>
        </w:rPr>
      </w:pPr>
      <w:r w:rsidRPr="00F71192">
        <w:rPr>
          <w:rFonts w:ascii="Times New Roman" w:hAnsi="Times New Roman" w:cs="Times New Roman"/>
          <w:b/>
          <w:bCs/>
          <w:color w:val="000000" w:themeColor="text1"/>
          <w:sz w:val="20"/>
          <w:szCs w:val="20"/>
          <w:shd w:val="clear" w:color="auto" w:fill="FFFFFF"/>
        </w:rPr>
        <w:t>Yaşam-Döngü modeli nedir</w:t>
      </w:r>
      <w:r w:rsidR="00CD0B5E" w:rsidRPr="00F71192">
        <w:rPr>
          <w:rFonts w:ascii="Times New Roman" w:hAnsi="Times New Roman" w:cs="Times New Roman"/>
          <w:b/>
          <w:bCs/>
          <w:color w:val="000000" w:themeColor="text1"/>
          <w:sz w:val="20"/>
          <w:szCs w:val="20"/>
          <w:shd w:val="clear" w:color="auto" w:fill="FFFFFF"/>
        </w:rPr>
        <w:t>?</w:t>
      </w:r>
    </w:p>
    <w:p w14:paraId="23E2D56E" w14:textId="544607B8" w:rsidR="004D22FB" w:rsidRPr="00F71192" w:rsidRDefault="00CD0B5E" w:rsidP="00035DED">
      <w:pPr>
        <w:rPr>
          <w:rFonts w:ascii="Times New Roman" w:hAnsi="Times New Roman" w:cs="Times New Roman"/>
          <w:sz w:val="20"/>
          <w:szCs w:val="20"/>
        </w:rPr>
      </w:pPr>
      <w:r w:rsidRPr="00F71192">
        <w:rPr>
          <w:rFonts w:ascii="Times New Roman" w:hAnsi="Times New Roman" w:cs="Times New Roman"/>
          <w:sz w:val="20"/>
          <w:szCs w:val="20"/>
        </w:rPr>
        <w:t>Yaşam-Döngü modeli veya modelleri aslında bir süreçler bütünüdür.</w:t>
      </w:r>
      <w:r w:rsidR="00017B98" w:rsidRPr="00F71192">
        <w:rPr>
          <w:rFonts w:ascii="Times New Roman" w:hAnsi="Times New Roman" w:cs="Times New Roman"/>
          <w:b/>
          <w:bCs/>
          <w:sz w:val="20"/>
          <w:szCs w:val="20"/>
        </w:rPr>
        <w:t xml:space="preserve"> </w:t>
      </w:r>
      <w:r w:rsidRPr="00F71192">
        <w:rPr>
          <w:rFonts w:ascii="Times New Roman" w:hAnsi="Times New Roman" w:cs="Times New Roman"/>
          <w:sz w:val="20"/>
          <w:szCs w:val="20"/>
        </w:rPr>
        <w:t xml:space="preserve">Birçok Yaşam-Döngü modeli vardır ve </w:t>
      </w:r>
      <w:r w:rsidR="004D22FB" w:rsidRPr="00F71192">
        <w:rPr>
          <w:rFonts w:ascii="Times New Roman" w:hAnsi="Times New Roman" w:cs="Times New Roman"/>
          <w:sz w:val="20"/>
          <w:szCs w:val="20"/>
        </w:rPr>
        <w:t xml:space="preserve">gereksinim aşamasından en son kısım olan bakım aşamasına kadar sürer. İşte bahsettiğimiz bu döngü aslında  </w:t>
      </w:r>
      <w:r w:rsidR="007C2FE0" w:rsidRPr="00F71192">
        <w:rPr>
          <w:rFonts w:ascii="Times New Roman" w:hAnsi="Times New Roman" w:cs="Times New Roman"/>
          <w:sz w:val="20"/>
          <w:szCs w:val="20"/>
        </w:rPr>
        <w:t>zahmetli</w:t>
      </w:r>
      <w:r w:rsidR="004D22FB" w:rsidRPr="00F71192">
        <w:rPr>
          <w:rFonts w:ascii="Times New Roman" w:hAnsi="Times New Roman" w:cs="Times New Roman"/>
          <w:sz w:val="20"/>
          <w:szCs w:val="20"/>
        </w:rPr>
        <w:t xml:space="preserve"> gibi görünse de aslında çok yararlı ve ekonomiktir. Yazılım döngüsünde kaydettiğiniz her aşama belgelenir, ürün için yazılan kodlar kolayca birleştirilir ve test esnasında daha az para harcanır. Çoğu yazılım geliştiricinin başına büyük dertler açan başka yazılım geliştiricilerin yazdığı kodlara uyum sağlayamama sorunu da kolaylıkla aşılabilir.</w:t>
      </w:r>
    </w:p>
    <w:p w14:paraId="7463EAEA" w14:textId="383813CF" w:rsidR="007C2FE0" w:rsidRPr="00F71192" w:rsidRDefault="007C2FE0" w:rsidP="00035DED">
      <w:pPr>
        <w:rPr>
          <w:rFonts w:ascii="Times New Roman" w:hAnsi="Times New Roman" w:cs="Times New Roman"/>
          <w:sz w:val="20"/>
          <w:szCs w:val="20"/>
        </w:rPr>
      </w:pPr>
    </w:p>
    <w:p w14:paraId="5A5CCF54" w14:textId="618AF974" w:rsidR="007C2FE0" w:rsidRPr="00F71192" w:rsidRDefault="007C2FE0" w:rsidP="00035DED">
      <w:pPr>
        <w:rPr>
          <w:rFonts w:ascii="Times New Roman" w:hAnsi="Times New Roman" w:cs="Times New Roman"/>
          <w:sz w:val="20"/>
          <w:szCs w:val="20"/>
        </w:rPr>
      </w:pPr>
      <w:r w:rsidRPr="00F71192">
        <w:rPr>
          <w:rFonts w:ascii="Times New Roman" w:hAnsi="Times New Roman" w:cs="Times New Roman"/>
          <w:sz w:val="20"/>
          <w:szCs w:val="20"/>
        </w:rPr>
        <w:t>Yazılım geliştirme süreçlerinde buz dağının görünmeyen tarafı vardır. Müşteri tarafından düşünüldüğünde kolay gözükebilir fakat bu süreçte birçok problem boy gösterebilir. Ürünü isteyen müşteri olabildiğince en kısa zamanda ve olabildiğince en ekonomik olarak ürünü yazılım geliştiriciden ister. Fakat bu tarz istemler hem yazılım geliştirici hem de müşteriyi zarara uğratır.</w:t>
      </w:r>
      <w:r w:rsidR="001B0D65" w:rsidRPr="00F71192">
        <w:rPr>
          <w:rFonts w:ascii="Times New Roman" w:hAnsi="Times New Roman" w:cs="Times New Roman"/>
          <w:sz w:val="20"/>
          <w:szCs w:val="20"/>
        </w:rPr>
        <w:t xml:space="preserve"> Yazılım geliştiriciler ise eğer bu işin para ve zaman bakımından tabiri caizse emeğine değmeyeceğini düşünürse tipik bir yazılımcı söylemi olan “ </w:t>
      </w:r>
      <w:r w:rsidR="001C19FE" w:rsidRPr="00F71192">
        <w:rPr>
          <w:rFonts w:ascii="Times New Roman" w:hAnsi="Times New Roman" w:cs="Times New Roman"/>
          <w:sz w:val="20"/>
          <w:szCs w:val="20"/>
        </w:rPr>
        <w:t>Sebep-Sonuç</w:t>
      </w:r>
      <w:r w:rsidR="00105611" w:rsidRPr="00F71192">
        <w:rPr>
          <w:rFonts w:ascii="Times New Roman" w:hAnsi="Times New Roman" w:cs="Times New Roman"/>
          <w:sz w:val="20"/>
          <w:szCs w:val="20"/>
        </w:rPr>
        <w:t xml:space="preserve"> </w:t>
      </w:r>
      <w:r w:rsidR="005865FD" w:rsidRPr="00F71192">
        <w:rPr>
          <w:rFonts w:ascii="Times New Roman" w:hAnsi="Times New Roman" w:cs="Times New Roman"/>
          <w:sz w:val="20"/>
          <w:szCs w:val="20"/>
        </w:rPr>
        <w:t xml:space="preserve"> </w:t>
      </w:r>
      <w:r w:rsidR="001B0D65" w:rsidRPr="00F71192">
        <w:rPr>
          <w:rFonts w:ascii="Times New Roman" w:hAnsi="Times New Roman" w:cs="Times New Roman"/>
          <w:sz w:val="20"/>
          <w:szCs w:val="20"/>
        </w:rPr>
        <w:t>hatasına mal olabilir” der. Ne kadar etik değilmiş gibi görünse de bu söyl</w:t>
      </w:r>
      <w:r w:rsidR="005865FD" w:rsidRPr="00F71192">
        <w:rPr>
          <w:rFonts w:ascii="Times New Roman" w:hAnsi="Times New Roman" w:cs="Times New Roman"/>
          <w:sz w:val="20"/>
          <w:szCs w:val="20"/>
        </w:rPr>
        <w:t>em doğrudur</w:t>
      </w:r>
      <w:r w:rsidR="001B0D65" w:rsidRPr="00F71192">
        <w:rPr>
          <w:rFonts w:ascii="Times New Roman" w:hAnsi="Times New Roman" w:cs="Times New Roman"/>
          <w:sz w:val="20"/>
          <w:szCs w:val="20"/>
        </w:rPr>
        <w:t xml:space="preserve"> çünkü genelde bir yerinde değiştirilen proje başka bir yerinde patlak verebilir.</w:t>
      </w:r>
    </w:p>
    <w:p w14:paraId="6FA25092" w14:textId="47FDB1D7" w:rsidR="00035DED" w:rsidRPr="00F71192" w:rsidRDefault="00035DED" w:rsidP="00523D17">
      <w:pPr>
        <w:rPr>
          <w:rFonts w:ascii="Times New Roman" w:hAnsi="Times New Roman" w:cs="Times New Roman"/>
          <w:sz w:val="20"/>
          <w:szCs w:val="20"/>
        </w:rPr>
      </w:pPr>
    </w:p>
    <w:p w14:paraId="6A9C70ED" w14:textId="1428ECFC" w:rsidR="001B0D65" w:rsidRPr="00F71192" w:rsidRDefault="001B0D65" w:rsidP="00523D17">
      <w:pPr>
        <w:rPr>
          <w:rFonts w:ascii="Times New Roman" w:hAnsi="Times New Roman" w:cs="Times New Roman"/>
          <w:b/>
          <w:bCs/>
          <w:sz w:val="20"/>
          <w:szCs w:val="20"/>
        </w:rPr>
      </w:pPr>
      <w:r w:rsidRPr="00F71192">
        <w:rPr>
          <w:rFonts w:ascii="Times New Roman" w:hAnsi="Times New Roman" w:cs="Times New Roman"/>
          <w:b/>
          <w:bCs/>
          <w:sz w:val="20"/>
          <w:szCs w:val="20"/>
        </w:rPr>
        <w:t>Yazılım Geliştirme Yaşam-Döngüsü Temel Adımları</w:t>
      </w:r>
    </w:p>
    <w:p w14:paraId="630156E7" w14:textId="66EFE77B" w:rsidR="001B0D65" w:rsidRPr="00F71192" w:rsidRDefault="001B0D65" w:rsidP="00523D17">
      <w:pPr>
        <w:rPr>
          <w:rFonts w:ascii="Times New Roman" w:hAnsi="Times New Roman" w:cs="Times New Roman"/>
          <w:sz w:val="20"/>
          <w:szCs w:val="20"/>
        </w:rPr>
      </w:pPr>
      <w:r w:rsidRPr="00F71192">
        <w:rPr>
          <w:rFonts w:ascii="Times New Roman" w:hAnsi="Times New Roman" w:cs="Times New Roman"/>
          <w:sz w:val="20"/>
          <w:szCs w:val="20"/>
        </w:rPr>
        <w:t>Yazılım geliştirme yaşam-döngüsü temel adımları şunlardır: Planlama, çözümleme, tasarım, gerçekleştirme, test ve bakım.</w:t>
      </w:r>
    </w:p>
    <w:p w14:paraId="1C903506" w14:textId="77777777" w:rsidR="005865FD" w:rsidRPr="00F71192" w:rsidRDefault="005865FD" w:rsidP="00523D17">
      <w:pPr>
        <w:rPr>
          <w:rFonts w:ascii="Times New Roman" w:hAnsi="Times New Roman" w:cs="Times New Roman"/>
          <w:sz w:val="20"/>
          <w:szCs w:val="20"/>
        </w:rPr>
      </w:pPr>
    </w:p>
    <w:p w14:paraId="2A70B744" w14:textId="29887D77" w:rsidR="005865FD" w:rsidRPr="00F71192" w:rsidRDefault="00C5669A" w:rsidP="00523D17">
      <w:pPr>
        <w:rPr>
          <w:rFonts w:ascii="Times New Roman" w:hAnsi="Times New Roman" w:cs="Times New Roman"/>
          <w:sz w:val="20"/>
          <w:szCs w:val="20"/>
        </w:rPr>
      </w:pPr>
      <w:r w:rsidRPr="00F71192">
        <w:rPr>
          <w:rFonts w:ascii="Times New Roman" w:hAnsi="Times New Roman" w:cs="Times New Roman"/>
          <w:noProof/>
          <w:sz w:val="20"/>
          <w:szCs w:val="20"/>
        </w:rPr>
        <w:drawing>
          <wp:inline distT="0" distB="0" distL="0" distR="0" wp14:anchorId="1230E888" wp14:editId="3F24D711">
            <wp:extent cx="5781675" cy="2802890"/>
            <wp:effectExtent l="0" t="0" r="9525" b="0"/>
            <wp:docPr id="3" name="Resim 3" descr="yazılım yaşam döngü modeller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zılım yaşam döngü modelleri ile ilgili görsel sonu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9076" cy="2850109"/>
                    </a:xfrm>
                    <a:prstGeom prst="rect">
                      <a:avLst/>
                    </a:prstGeom>
                    <a:noFill/>
                    <a:ln>
                      <a:noFill/>
                    </a:ln>
                  </pic:spPr>
                </pic:pic>
              </a:graphicData>
            </a:graphic>
          </wp:inline>
        </w:drawing>
      </w:r>
    </w:p>
    <w:p w14:paraId="75CE8D7F" w14:textId="702691AC" w:rsidR="001B0D65" w:rsidRPr="00F71192" w:rsidRDefault="001B0D65" w:rsidP="00523D17">
      <w:pPr>
        <w:rPr>
          <w:rFonts w:ascii="Times New Roman" w:hAnsi="Times New Roman" w:cs="Times New Roman"/>
          <w:sz w:val="20"/>
          <w:szCs w:val="20"/>
        </w:rPr>
      </w:pPr>
    </w:p>
    <w:p w14:paraId="3F1A1C7A" w14:textId="67C34A30" w:rsidR="005865FD" w:rsidRPr="00F71192" w:rsidRDefault="005865FD" w:rsidP="00523D17">
      <w:pPr>
        <w:rPr>
          <w:rFonts w:ascii="Times New Roman" w:hAnsi="Times New Roman" w:cs="Times New Roman"/>
          <w:sz w:val="20"/>
          <w:szCs w:val="20"/>
        </w:rPr>
      </w:pPr>
    </w:p>
    <w:p w14:paraId="55D8FA7C" w14:textId="36F59CDF" w:rsidR="005865FD" w:rsidRPr="00F71192" w:rsidRDefault="005865FD" w:rsidP="00523D17">
      <w:pPr>
        <w:rPr>
          <w:rFonts w:ascii="Times New Roman" w:hAnsi="Times New Roman" w:cs="Times New Roman"/>
          <w:sz w:val="20"/>
          <w:szCs w:val="20"/>
        </w:rPr>
      </w:pPr>
      <w:r w:rsidRPr="00F71192">
        <w:rPr>
          <w:rFonts w:ascii="Times New Roman" w:hAnsi="Times New Roman" w:cs="Times New Roman"/>
          <w:sz w:val="20"/>
          <w:szCs w:val="20"/>
        </w:rPr>
        <w:t>Yukarıdaki temsili resimde görüldüğü gibi bu aşamalar aslında bir döngüdür. Anlatılmak istenen işin başlayıp belirli b</w:t>
      </w:r>
      <w:r w:rsidR="00581D33" w:rsidRPr="00F71192">
        <w:rPr>
          <w:rFonts w:ascii="Times New Roman" w:hAnsi="Times New Roman" w:cs="Times New Roman"/>
          <w:sz w:val="20"/>
          <w:szCs w:val="20"/>
        </w:rPr>
        <w:t xml:space="preserve">ir </w:t>
      </w:r>
      <w:r w:rsidRPr="00F71192">
        <w:rPr>
          <w:rFonts w:ascii="Times New Roman" w:hAnsi="Times New Roman" w:cs="Times New Roman"/>
          <w:sz w:val="20"/>
          <w:szCs w:val="20"/>
        </w:rPr>
        <w:t>ye</w:t>
      </w:r>
      <w:r w:rsidR="00581D33" w:rsidRPr="00F71192">
        <w:rPr>
          <w:rFonts w:ascii="Times New Roman" w:hAnsi="Times New Roman" w:cs="Times New Roman"/>
          <w:sz w:val="20"/>
          <w:szCs w:val="20"/>
        </w:rPr>
        <w:t xml:space="preserve">rde </w:t>
      </w:r>
      <w:r w:rsidRPr="00F71192">
        <w:rPr>
          <w:rFonts w:ascii="Times New Roman" w:hAnsi="Times New Roman" w:cs="Times New Roman"/>
          <w:sz w:val="20"/>
          <w:szCs w:val="20"/>
        </w:rPr>
        <w:t>bitme gibi bir durumu yoktur. Döngü sürekli devam eder. Aslında yazılım da insan gibi doğar, yaşar ve ölür. İşte bu yazılımda ömrünü tamamladığı zaman gerekli düzenlemeler ve yeniliklere muhtaçtır çünkü piyasada</w:t>
      </w:r>
      <w:r w:rsidR="00581D33" w:rsidRPr="00F71192">
        <w:rPr>
          <w:rFonts w:ascii="Times New Roman" w:hAnsi="Times New Roman" w:cs="Times New Roman"/>
          <w:sz w:val="20"/>
          <w:szCs w:val="20"/>
        </w:rPr>
        <w:t xml:space="preserve"> her</w:t>
      </w:r>
      <w:r w:rsidRPr="00F71192">
        <w:rPr>
          <w:rFonts w:ascii="Times New Roman" w:hAnsi="Times New Roman" w:cs="Times New Roman"/>
          <w:sz w:val="20"/>
          <w:szCs w:val="20"/>
        </w:rPr>
        <w:t xml:space="preserve"> zaman yenilik</w:t>
      </w:r>
      <w:r w:rsidR="00581D33" w:rsidRPr="00F71192">
        <w:rPr>
          <w:rFonts w:ascii="Times New Roman" w:hAnsi="Times New Roman" w:cs="Times New Roman"/>
          <w:sz w:val="20"/>
          <w:szCs w:val="20"/>
        </w:rPr>
        <w:t xml:space="preserve"> vardır ve yazılımda bu yenilikleri karşılamaya mecburdur.</w:t>
      </w:r>
    </w:p>
    <w:p w14:paraId="078FF8CC" w14:textId="39485F29" w:rsidR="00C43061" w:rsidRPr="00F71192" w:rsidRDefault="00C43061" w:rsidP="00523D17">
      <w:pPr>
        <w:rPr>
          <w:rFonts w:ascii="Times New Roman" w:hAnsi="Times New Roman" w:cs="Times New Roman"/>
          <w:sz w:val="20"/>
          <w:szCs w:val="20"/>
        </w:rPr>
      </w:pPr>
    </w:p>
    <w:p w14:paraId="152E365E" w14:textId="126DEAB9" w:rsidR="00D64C4C" w:rsidRPr="00F71192" w:rsidRDefault="00C43061" w:rsidP="00BC5838">
      <w:pPr>
        <w:pStyle w:val="AralkYok"/>
        <w:rPr>
          <w:rFonts w:ascii="Times New Roman" w:hAnsi="Times New Roman" w:cs="Times New Roman"/>
          <w:sz w:val="20"/>
          <w:szCs w:val="20"/>
        </w:rPr>
      </w:pPr>
      <w:r w:rsidRPr="00F71192">
        <w:rPr>
          <w:rFonts w:ascii="Times New Roman" w:hAnsi="Times New Roman" w:cs="Times New Roman"/>
          <w:b/>
          <w:bCs/>
          <w:sz w:val="20"/>
          <w:szCs w:val="20"/>
        </w:rPr>
        <w:t xml:space="preserve">Planlama: </w:t>
      </w:r>
      <w:r w:rsidRPr="00F71192">
        <w:rPr>
          <w:rFonts w:ascii="Times New Roman" w:hAnsi="Times New Roman" w:cs="Times New Roman"/>
          <w:sz w:val="20"/>
          <w:szCs w:val="20"/>
        </w:rPr>
        <w:t>Müşteriyle yazılım geliştirici bir araya gelir. Müşteri istediği ürünündeki temel ihtiyaçları yazılım geliştiriciye aktarır. Projenin yapılabilirliği ölçülür ve bu esnada yazılım geliştiricinin kafasında bir şeyler belirlenir. Bütün projelerin başlangıç aşaması olduğu bu adımdır</w:t>
      </w:r>
    </w:p>
    <w:p w14:paraId="4988F060" w14:textId="1DD2708F" w:rsidR="00BC5838" w:rsidRPr="00F71192" w:rsidRDefault="00C43061" w:rsidP="00BC5838">
      <w:pPr>
        <w:pStyle w:val="AralkYok"/>
        <w:rPr>
          <w:rFonts w:ascii="Times New Roman" w:hAnsi="Times New Roman" w:cs="Times New Roman"/>
          <w:sz w:val="20"/>
          <w:szCs w:val="20"/>
        </w:rPr>
      </w:pPr>
      <w:r w:rsidRPr="00F71192">
        <w:rPr>
          <w:rFonts w:ascii="Times New Roman" w:hAnsi="Times New Roman" w:cs="Times New Roman"/>
          <w:b/>
          <w:bCs/>
          <w:sz w:val="20"/>
          <w:szCs w:val="20"/>
        </w:rPr>
        <w:t>Analiz:</w:t>
      </w:r>
      <w:r w:rsidR="006635DF" w:rsidRPr="00F71192">
        <w:rPr>
          <w:rFonts w:ascii="Times New Roman" w:hAnsi="Times New Roman" w:cs="Times New Roman"/>
          <w:b/>
          <w:bCs/>
          <w:sz w:val="20"/>
          <w:szCs w:val="20"/>
        </w:rPr>
        <w:t xml:space="preserve"> </w:t>
      </w:r>
      <w:r w:rsidR="006635DF" w:rsidRPr="00F71192">
        <w:rPr>
          <w:rFonts w:ascii="Times New Roman" w:hAnsi="Times New Roman" w:cs="Times New Roman"/>
          <w:sz w:val="20"/>
          <w:szCs w:val="20"/>
        </w:rPr>
        <w:t>Yazılım işlev ve ihtiyaçları ayrıntısıyla incelenir ve ortaya çıkarılır. İncelemeler mevcut sistemler üzerinde yapılır ve test edilir. Bu aşamada sadece yazılım geliştiricinin tek başına olması yetmez, yazılım geliştiriciyle beraber yanında sistem analisti ve en önemlisi müşterinin de olması gerekmektedir.</w:t>
      </w:r>
      <w:r w:rsidR="00D64C4C" w:rsidRPr="00F71192">
        <w:rPr>
          <w:rFonts w:ascii="Times New Roman" w:hAnsi="Times New Roman" w:cs="Times New Roman"/>
          <w:sz w:val="20"/>
          <w:szCs w:val="20"/>
        </w:rPr>
        <w:t xml:space="preserve"> Bu kısımda </w:t>
      </w:r>
      <w:r w:rsidR="00D64C4C" w:rsidRPr="00F71192">
        <w:rPr>
          <w:rFonts w:ascii="Times New Roman" w:hAnsi="Times New Roman" w:cs="Times New Roman"/>
          <w:sz w:val="20"/>
          <w:szCs w:val="20"/>
        </w:rPr>
        <w:lastRenderedPageBreak/>
        <w:t>bütün diyagramları tek tek ve ayrıntılı bir şekilde çizmemiz gerekir ve uzmanlar tarafından raporların yazılışının da eksiksiz olması lazımdır.</w:t>
      </w:r>
      <w:r w:rsidR="00BC5838" w:rsidRPr="00F71192">
        <w:rPr>
          <w:rFonts w:ascii="Times New Roman" w:hAnsi="Times New Roman" w:cs="Times New Roman"/>
          <w:sz w:val="20"/>
          <w:szCs w:val="20"/>
        </w:rPr>
        <w:t xml:space="preserve">  Projenin yapılabilirliğinin belirlenmesinde beş tane etken vardır:</w:t>
      </w:r>
    </w:p>
    <w:p w14:paraId="2D34DE04" w14:textId="77777777" w:rsidR="00BC5838" w:rsidRPr="00962B1D" w:rsidRDefault="00BC5838" w:rsidP="00BC5838">
      <w:pPr>
        <w:pStyle w:val="AralkYok"/>
        <w:rPr>
          <w:rFonts w:ascii="Times New Roman" w:hAnsi="Times New Roman" w:cs="Times New Roman"/>
          <w:sz w:val="20"/>
          <w:szCs w:val="20"/>
        </w:rPr>
      </w:pPr>
    </w:p>
    <w:p w14:paraId="257A7A5A" w14:textId="77777777" w:rsidR="00BC5838" w:rsidRPr="00962B1D" w:rsidRDefault="00BC5838" w:rsidP="00BC5838">
      <w:pPr>
        <w:pStyle w:val="AralkYok"/>
        <w:rPr>
          <w:rFonts w:ascii="Times New Roman" w:hAnsi="Times New Roman" w:cs="Times New Roman"/>
          <w:sz w:val="20"/>
          <w:szCs w:val="20"/>
        </w:rPr>
      </w:pPr>
      <w:r w:rsidRPr="00962B1D">
        <w:rPr>
          <w:rFonts w:ascii="Times New Roman" w:hAnsi="Times New Roman" w:cs="Times New Roman"/>
          <w:b/>
          <w:bCs/>
          <w:sz w:val="20"/>
          <w:szCs w:val="20"/>
        </w:rPr>
        <w:t>1)Ekonomik</w:t>
      </w:r>
      <w:r w:rsidRPr="00962B1D">
        <w:rPr>
          <w:rFonts w:ascii="Times New Roman" w:hAnsi="Times New Roman" w:cs="Times New Roman"/>
          <w:sz w:val="20"/>
          <w:szCs w:val="20"/>
        </w:rPr>
        <w:t>: Projemize bütçemiz tamamlamaya yetecek mi yetmeyecek mi?</w:t>
      </w:r>
    </w:p>
    <w:p w14:paraId="66B4A29D" w14:textId="77777777" w:rsidR="00BC5838" w:rsidRPr="00962B1D" w:rsidRDefault="00BC5838" w:rsidP="00BC5838">
      <w:pPr>
        <w:rPr>
          <w:rFonts w:ascii="Times New Roman" w:hAnsi="Times New Roman" w:cs="Times New Roman"/>
          <w:sz w:val="20"/>
          <w:szCs w:val="20"/>
        </w:rPr>
      </w:pPr>
      <w:r w:rsidRPr="00962B1D">
        <w:rPr>
          <w:rFonts w:ascii="Times New Roman" w:hAnsi="Times New Roman" w:cs="Times New Roman"/>
          <w:b/>
          <w:bCs/>
          <w:sz w:val="20"/>
          <w:szCs w:val="20"/>
        </w:rPr>
        <w:t>2)Yasal</w:t>
      </w:r>
      <w:r w:rsidRPr="00962B1D">
        <w:rPr>
          <w:rFonts w:ascii="Times New Roman" w:hAnsi="Times New Roman" w:cs="Times New Roman"/>
          <w:sz w:val="20"/>
          <w:szCs w:val="20"/>
        </w:rPr>
        <w:t>: Bu proje siber yasa ve diğer düzenleyici çevrelere uygun mu?</w:t>
      </w:r>
    </w:p>
    <w:p w14:paraId="3ACF4BA9" w14:textId="77777777" w:rsidR="00BC5838" w:rsidRPr="00962B1D" w:rsidRDefault="00BC5838" w:rsidP="00BC5838">
      <w:pPr>
        <w:rPr>
          <w:rFonts w:ascii="Times New Roman" w:hAnsi="Times New Roman" w:cs="Times New Roman"/>
          <w:sz w:val="20"/>
          <w:szCs w:val="20"/>
        </w:rPr>
      </w:pPr>
      <w:r w:rsidRPr="00962B1D">
        <w:rPr>
          <w:rFonts w:ascii="Times New Roman" w:hAnsi="Times New Roman" w:cs="Times New Roman"/>
          <w:b/>
          <w:bCs/>
          <w:sz w:val="20"/>
          <w:szCs w:val="20"/>
        </w:rPr>
        <w:t>3)Operasyon Yapılabilirliği</w:t>
      </w:r>
      <w:r w:rsidRPr="00962B1D">
        <w:rPr>
          <w:rFonts w:ascii="Times New Roman" w:hAnsi="Times New Roman" w:cs="Times New Roman"/>
          <w:sz w:val="20"/>
          <w:szCs w:val="20"/>
        </w:rPr>
        <w:t>: Müşterinin bizden beklediği ürünü tam anlamıyla yapabilir miyiz?</w:t>
      </w:r>
    </w:p>
    <w:p w14:paraId="3D965814" w14:textId="77777777" w:rsidR="00BC5838" w:rsidRPr="00962B1D" w:rsidRDefault="00BC5838" w:rsidP="00BC5838">
      <w:pPr>
        <w:rPr>
          <w:rFonts w:ascii="Times New Roman" w:hAnsi="Times New Roman" w:cs="Times New Roman"/>
          <w:sz w:val="20"/>
          <w:szCs w:val="20"/>
        </w:rPr>
      </w:pPr>
      <w:r w:rsidRPr="00962B1D">
        <w:rPr>
          <w:rFonts w:ascii="Times New Roman" w:hAnsi="Times New Roman" w:cs="Times New Roman"/>
          <w:b/>
          <w:bCs/>
          <w:sz w:val="20"/>
          <w:szCs w:val="20"/>
        </w:rPr>
        <w:t>4)Teknik:</w:t>
      </w:r>
      <w:r w:rsidRPr="00962B1D">
        <w:rPr>
          <w:rFonts w:ascii="Times New Roman" w:hAnsi="Times New Roman" w:cs="Times New Roman"/>
          <w:sz w:val="20"/>
          <w:szCs w:val="20"/>
        </w:rPr>
        <w:t xml:space="preserve"> Şu anda projeyi yapacağımız bilgisayar sistemi ürünün yazılımını destekliyor mu?</w:t>
      </w:r>
    </w:p>
    <w:p w14:paraId="4BBDCE42" w14:textId="77777777" w:rsidR="00BC5838" w:rsidRPr="00962B1D" w:rsidRDefault="00BC5838" w:rsidP="00BC5838">
      <w:pPr>
        <w:rPr>
          <w:rFonts w:ascii="Times New Roman" w:hAnsi="Times New Roman" w:cs="Times New Roman"/>
          <w:sz w:val="20"/>
          <w:szCs w:val="20"/>
        </w:rPr>
      </w:pPr>
      <w:r w:rsidRPr="00962B1D">
        <w:rPr>
          <w:rFonts w:ascii="Times New Roman" w:hAnsi="Times New Roman" w:cs="Times New Roman"/>
          <w:b/>
          <w:bCs/>
          <w:sz w:val="20"/>
          <w:szCs w:val="20"/>
        </w:rPr>
        <w:t xml:space="preserve">5)Program: </w:t>
      </w:r>
      <w:r w:rsidRPr="00962B1D">
        <w:rPr>
          <w:rFonts w:ascii="Times New Roman" w:hAnsi="Times New Roman" w:cs="Times New Roman"/>
          <w:sz w:val="20"/>
          <w:szCs w:val="20"/>
        </w:rPr>
        <w:t>Projeyi söz verdiğimiz tarihte yapabilecek miyiz?</w:t>
      </w:r>
    </w:p>
    <w:p w14:paraId="58BE68BF" w14:textId="6035FE8B" w:rsidR="00C43061" w:rsidRPr="00962B1D" w:rsidRDefault="00C43061" w:rsidP="00523D17">
      <w:pPr>
        <w:rPr>
          <w:rFonts w:ascii="Times New Roman" w:hAnsi="Times New Roman" w:cs="Times New Roman"/>
          <w:sz w:val="20"/>
          <w:szCs w:val="20"/>
        </w:rPr>
      </w:pPr>
    </w:p>
    <w:p w14:paraId="4710C32C" w14:textId="3DA8F0EC" w:rsidR="00015CC6" w:rsidRPr="00962B1D" w:rsidRDefault="00BC5838" w:rsidP="00523D17">
      <w:pPr>
        <w:rPr>
          <w:rFonts w:ascii="Times New Roman" w:hAnsi="Times New Roman" w:cs="Times New Roman"/>
          <w:sz w:val="20"/>
          <w:szCs w:val="20"/>
        </w:rPr>
      </w:pPr>
      <w:r w:rsidRPr="00962B1D">
        <w:rPr>
          <w:rFonts w:ascii="Times New Roman" w:hAnsi="Times New Roman" w:cs="Times New Roman"/>
          <w:b/>
          <w:bCs/>
          <w:sz w:val="20"/>
          <w:szCs w:val="20"/>
        </w:rPr>
        <w:t xml:space="preserve">Tasarım: </w:t>
      </w:r>
      <w:r w:rsidRPr="00962B1D">
        <w:rPr>
          <w:rFonts w:ascii="Times New Roman" w:hAnsi="Times New Roman" w:cs="Times New Roman"/>
          <w:sz w:val="20"/>
          <w:szCs w:val="20"/>
        </w:rPr>
        <w:t>Bu üçüncü aşamadır. Bu aşamada şartnameler ve yazılım dokümanları şartname dokümanına göre yazılır. Bu genel sistem mimarisini tanımlamak için bize yardımcı olur. Tasarım belgeleri ikiye ayrılır:</w:t>
      </w:r>
      <w:r w:rsidR="00015CC6" w:rsidRPr="00962B1D">
        <w:rPr>
          <w:rFonts w:ascii="Times New Roman" w:hAnsi="Times New Roman" w:cs="Times New Roman"/>
          <w:sz w:val="20"/>
          <w:szCs w:val="20"/>
        </w:rPr>
        <w:t xml:space="preserve"> Düşük Seviye Tasarım ve Yüksek Seviye Tasarım. Yüksek Seviye tasarımda Düşük Seviye tasarıma göre daha fazla teknolojik detay ve daha eksiksiz mimari diyagramlar bulunur.</w:t>
      </w:r>
    </w:p>
    <w:p w14:paraId="152F52D2" w14:textId="6CAFF68B" w:rsidR="00015CC6" w:rsidRPr="00962B1D" w:rsidRDefault="00015CC6" w:rsidP="00523D17">
      <w:pPr>
        <w:rPr>
          <w:rFonts w:ascii="Times New Roman" w:hAnsi="Times New Roman" w:cs="Times New Roman"/>
          <w:sz w:val="20"/>
          <w:szCs w:val="20"/>
        </w:rPr>
      </w:pPr>
      <w:r w:rsidRPr="00962B1D">
        <w:rPr>
          <w:rFonts w:ascii="Times New Roman" w:hAnsi="Times New Roman" w:cs="Times New Roman"/>
          <w:sz w:val="20"/>
          <w:szCs w:val="20"/>
        </w:rPr>
        <w:t>Genel olarak ise Mantıksal Tasarım ve Fiziksel Tasarım olarak ikiye ayırabiliriz.</w:t>
      </w:r>
    </w:p>
    <w:p w14:paraId="35921DCC" w14:textId="418DDE52" w:rsidR="00015CC6" w:rsidRPr="00962B1D" w:rsidRDefault="00015CC6" w:rsidP="00523D17">
      <w:pPr>
        <w:rPr>
          <w:rFonts w:ascii="Times New Roman" w:hAnsi="Times New Roman" w:cs="Times New Roman"/>
          <w:sz w:val="20"/>
          <w:szCs w:val="20"/>
        </w:rPr>
      </w:pPr>
    </w:p>
    <w:p w14:paraId="71B7687A" w14:textId="77777777" w:rsidR="00822525" w:rsidRPr="00962B1D" w:rsidRDefault="00015CC6" w:rsidP="00523D17">
      <w:pPr>
        <w:rPr>
          <w:rFonts w:ascii="Times New Roman" w:hAnsi="Times New Roman" w:cs="Times New Roman"/>
          <w:sz w:val="20"/>
          <w:szCs w:val="20"/>
        </w:rPr>
      </w:pPr>
      <w:r w:rsidRPr="00962B1D">
        <w:rPr>
          <w:rFonts w:ascii="Times New Roman" w:hAnsi="Times New Roman" w:cs="Times New Roman"/>
          <w:b/>
          <w:bCs/>
          <w:sz w:val="20"/>
          <w:szCs w:val="20"/>
        </w:rPr>
        <w:t>Gerçekleştirme:</w:t>
      </w:r>
      <w:r w:rsidRPr="00962B1D">
        <w:rPr>
          <w:rFonts w:ascii="Times New Roman" w:hAnsi="Times New Roman" w:cs="Times New Roman"/>
          <w:sz w:val="20"/>
          <w:szCs w:val="20"/>
        </w:rPr>
        <w:t xml:space="preserve"> Bu aşama dördüncü aşamadır. Bu aşamada üç tane yapılması gereken şey var diyebiliriz</w:t>
      </w:r>
      <w:r w:rsidR="00822525" w:rsidRPr="00962B1D">
        <w:rPr>
          <w:rFonts w:ascii="Times New Roman" w:hAnsi="Times New Roman" w:cs="Times New Roman"/>
          <w:sz w:val="20"/>
          <w:szCs w:val="20"/>
        </w:rPr>
        <w:t>.</w:t>
      </w:r>
    </w:p>
    <w:p w14:paraId="7A96C701" w14:textId="5B76115E" w:rsidR="00015CC6" w:rsidRPr="00962B1D" w:rsidRDefault="00822525" w:rsidP="00523D17">
      <w:pPr>
        <w:rPr>
          <w:rFonts w:ascii="Times New Roman" w:hAnsi="Times New Roman" w:cs="Times New Roman"/>
          <w:sz w:val="20"/>
          <w:szCs w:val="20"/>
        </w:rPr>
      </w:pPr>
      <w:r w:rsidRPr="00962B1D">
        <w:rPr>
          <w:rFonts w:ascii="Times New Roman" w:hAnsi="Times New Roman" w:cs="Times New Roman"/>
          <w:sz w:val="20"/>
          <w:szCs w:val="20"/>
        </w:rPr>
        <w:t>Bunlar: “Kodlama, Test, Kurulum” olarak söylenebilir. Hepsi planlı ve adım adımdır. Her yazılım geliştirici “clean code” olarak adlandırılan temiz ve başkaları tarafından anlaşılabilir kodlar yazmaya özen göstermelidir çünkü aksi takdirde bu yazılım geliştiricinin aleyhine sonuçlar doğurabilir.</w:t>
      </w:r>
    </w:p>
    <w:p w14:paraId="7D755C6D" w14:textId="4626A33F" w:rsidR="00822525" w:rsidRPr="00962B1D" w:rsidRDefault="00822525" w:rsidP="00822525">
      <w:pPr>
        <w:rPr>
          <w:rFonts w:ascii="Times New Roman" w:hAnsi="Times New Roman" w:cs="Times New Roman"/>
          <w:sz w:val="20"/>
          <w:szCs w:val="20"/>
        </w:rPr>
      </w:pPr>
    </w:p>
    <w:p w14:paraId="53519475" w14:textId="5286DF60" w:rsidR="00822525" w:rsidRPr="00962B1D" w:rsidRDefault="00822525" w:rsidP="00822525">
      <w:pPr>
        <w:rPr>
          <w:rFonts w:ascii="Times New Roman" w:hAnsi="Times New Roman" w:cs="Times New Roman"/>
          <w:sz w:val="20"/>
          <w:szCs w:val="20"/>
        </w:rPr>
      </w:pPr>
      <w:r w:rsidRPr="00962B1D">
        <w:rPr>
          <w:rFonts w:ascii="Times New Roman" w:hAnsi="Times New Roman" w:cs="Times New Roman"/>
          <w:b/>
          <w:bCs/>
          <w:sz w:val="20"/>
          <w:szCs w:val="20"/>
        </w:rPr>
        <w:t xml:space="preserve">1)Kodlama: </w:t>
      </w:r>
      <w:r w:rsidRPr="00962B1D">
        <w:rPr>
          <w:rFonts w:ascii="Times New Roman" w:hAnsi="Times New Roman" w:cs="Times New Roman"/>
          <w:sz w:val="20"/>
          <w:szCs w:val="20"/>
        </w:rPr>
        <w:t>Tasarım esnasında sistem tasarımı aşamasının hemen ardından kodlama işlemi başlar</w:t>
      </w:r>
      <w:r w:rsidR="00AB2FFA" w:rsidRPr="00962B1D">
        <w:rPr>
          <w:rFonts w:ascii="Times New Roman" w:hAnsi="Times New Roman" w:cs="Times New Roman"/>
          <w:sz w:val="20"/>
          <w:szCs w:val="20"/>
        </w:rPr>
        <w:t>. Yazılım geliştiriciler projeye uygun programlama dilini kullanarak sistemi oluşturmaya başlarlar. İşte bu aşama Yazılım Geliştirme Yaşam Döngüsünün en zahmetli ve uzun süren aşamasıdır. Yazılım geliştirici burada önceden belirlediği kodlama yönergelerine uymakla yükümlüdür. Ayrıca yazılım geliştirici yazdığı kodun eksiksiz ve müşterinin istediği şekilde çalışması için hata ayıklayıcılar ve derleyiciler kullanmayı da ihmal etmemelidir.</w:t>
      </w:r>
    </w:p>
    <w:p w14:paraId="1B3442F0" w14:textId="3EF8BB97" w:rsidR="00AB2FFA" w:rsidRPr="00962B1D" w:rsidRDefault="00AB2FFA" w:rsidP="00822525">
      <w:pPr>
        <w:rPr>
          <w:rFonts w:ascii="Times New Roman" w:hAnsi="Times New Roman" w:cs="Times New Roman"/>
          <w:sz w:val="20"/>
          <w:szCs w:val="20"/>
        </w:rPr>
      </w:pPr>
    </w:p>
    <w:p w14:paraId="674177DB" w14:textId="668E6857" w:rsidR="00AB2FFA" w:rsidRPr="00962B1D" w:rsidRDefault="00AB2FFA" w:rsidP="00822525">
      <w:pPr>
        <w:rPr>
          <w:rFonts w:ascii="Times New Roman" w:hAnsi="Times New Roman" w:cs="Times New Roman"/>
          <w:sz w:val="20"/>
          <w:szCs w:val="20"/>
        </w:rPr>
      </w:pPr>
      <w:r w:rsidRPr="00962B1D">
        <w:rPr>
          <w:rFonts w:ascii="Times New Roman" w:hAnsi="Times New Roman" w:cs="Times New Roman"/>
          <w:b/>
          <w:bCs/>
          <w:sz w:val="20"/>
          <w:szCs w:val="20"/>
        </w:rPr>
        <w:t xml:space="preserve">2)Test: </w:t>
      </w:r>
      <w:r w:rsidRPr="00962B1D">
        <w:rPr>
          <w:rFonts w:ascii="Times New Roman" w:hAnsi="Times New Roman" w:cs="Times New Roman"/>
          <w:sz w:val="20"/>
          <w:szCs w:val="20"/>
        </w:rPr>
        <w:t>Yazılım geliştirici yazdığı kod tamamlandığında işin içine test aşaması girer ve test ekibi sistemi bütün işlevselliğiyle kontrol amaçlı test etmeye başlar. Bu aşama müşteri memnuniyeti için esastır. Ayrıca bu  aşamada KG ekibi koddaki bir hatayı bulursa yazılım değiştiriciye gönderir ve yazılım geliştirici de düzeltip tekrardan KG ekibine gönderir</w:t>
      </w:r>
      <w:r w:rsidR="004E7A29" w:rsidRPr="00962B1D">
        <w:rPr>
          <w:rFonts w:ascii="Times New Roman" w:hAnsi="Times New Roman" w:cs="Times New Roman"/>
          <w:sz w:val="20"/>
          <w:szCs w:val="20"/>
        </w:rPr>
        <w:t>. Bu aşama hata bulmayı bırakıncaya kadar devam etmesi gerekir.</w:t>
      </w:r>
    </w:p>
    <w:p w14:paraId="0045C406" w14:textId="0F7DDBAC" w:rsidR="004E7A29" w:rsidRPr="00962B1D" w:rsidRDefault="004E7A29" w:rsidP="00822525">
      <w:pPr>
        <w:rPr>
          <w:rFonts w:ascii="Times New Roman" w:hAnsi="Times New Roman" w:cs="Times New Roman"/>
          <w:sz w:val="20"/>
          <w:szCs w:val="20"/>
        </w:rPr>
      </w:pPr>
    </w:p>
    <w:p w14:paraId="6A60FF85" w14:textId="18B58E50" w:rsidR="004E7A29" w:rsidRPr="00962B1D" w:rsidRDefault="004E7A29" w:rsidP="00822525">
      <w:pPr>
        <w:rPr>
          <w:rFonts w:ascii="Times New Roman" w:hAnsi="Times New Roman" w:cs="Times New Roman"/>
          <w:sz w:val="20"/>
          <w:szCs w:val="20"/>
        </w:rPr>
      </w:pPr>
      <w:r w:rsidRPr="00962B1D">
        <w:rPr>
          <w:rFonts w:ascii="Times New Roman" w:hAnsi="Times New Roman" w:cs="Times New Roman"/>
          <w:b/>
          <w:bCs/>
          <w:sz w:val="20"/>
          <w:szCs w:val="20"/>
        </w:rPr>
        <w:t xml:space="preserve">3)Kurulum/Dağıtım: </w:t>
      </w:r>
      <w:r w:rsidR="00F3504E" w:rsidRPr="00962B1D">
        <w:rPr>
          <w:rFonts w:ascii="Times New Roman" w:hAnsi="Times New Roman" w:cs="Times New Roman"/>
          <w:sz w:val="20"/>
          <w:szCs w:val="20"/>
        </w:rPr>
        <w:t>Bu aşama ise test aşamasından sonra gelir. Test aşaması bitip sistemde herhangi bir hata olmadığından emin olunduğunda son dağıtıma başlanır. Son olarak yazılım bitmiş haliyle yayınlanır. Bu aşamada hala dağıtım sorunları olabilir kontrol edilerek işleme devam edilir</w:t>
      </w:r>
    </w:p>
    <w:p w14:paraId="08215753" w14:textId="021FD0D7" w:rsidR="00187486" w:rsidRPr="00962B1D" w:rsidRDefault="00187486" w:rsidP="00822525">
      <w:pPr>
        <w:rPr>
          <w:rFonts w:ascii="Times New Roman" w:hAnsi="Times New Roman" w:cs="Times New Roman"/>
          <w:sz w:val="20"/>
          <w:szCs w:val="20"/>
        </w:rPr>
      </w:pPr>
    </w:p>
    <w:p w14:paraId="1AD028AF" w14:textId="77777777" w:rsidR="00C929F9" w:rsidRPr="00962B1D" w:rsidRDefault="00187486" w:rsidP="00822525">
      <w:pPr>
        <w:rPr>
          <w:rFonts w:ascii="Times New Roman" w:hAnsi="Times New Roman" w:cs="Times New Roman"/>
          <w:sz w:val="20"/>
          <w:szCs w:val="20"/>
        </w:rPr>
      </w:pPr>
      <w:r w:rsidRPr="00962B1D">
        <w:rPr>
          <w:rFonts w:ascii="Times New Roman" w:hAnsi="Times New Roman" w:cs="Times New Roman"/>
          <w:b/>
          <w:bCs/>
          <w:sz w:val="20"/>
          <w:szCs w:val="20"/>
        </w:rPr>
        <w:t xml:space="preserve">Bakım: </w:t>
      </w:r>
      <w:r w:rsidRPr="00962B1D">
        <w:rPr>
          <w:rFonts w:ascii="Times New Roman" w:hAnsi="Times New Roman" w:cs="Times New Roman"/>
          <w:sz w:val="20"/>
          <w:szCs w:val="20"/>
        </w:rPr>
        <w:t>Bu aşama en son aşamadır. Müşteriler geliştirilen sistemi kullanmaya başlar ve artık senaryoda hiç rastlanmayan hatalar için yazılım geliştiricilerle iletişim halinde olur. Diğer iki seçenek ise sürüm yükseltme yazılıma yeni şeyler ekleme olan geliştirme aşamasıdır. Yazılım geliştirici müşteriyle anlaştığı süre boyunca geliştirdiği projeyle ilgilenir.</w:t>
      </w:r>
    </w:p>
    <w:p w14:paraId="53553A03" w14:textId="77777777" w:rsidR="00C929F9" w:rsidRPr="00962B1D" w:rsidRDefault="00C929F9" w:rsidP="00822525">
      <w:pPr>
        <w:rPr>
          <w:rFonts w:ascii="Times New Roman" w:hAnsi="Times New Roman" w:cs="Times New Roman"/>
          <w:sz w:val="20"/>
          <w:szCs w:val="20"/>
        </w:rPr>
      </w:pPr>
    </w:p>
    <w:p w14:paraId="0B1D3EB3" w14:textId="77777777" w:rsidR="00C929F9" w:rsidRPr="00962B1D" w:rsidRDefault="00C929F9" w:rsidP="00822525">
      <w:pPr>
        <w:rPr>
          <w:rFonts w:ascii="Times New Roman" w:hAnsi="Times New Roman" w:cs="Times New Roman"/>
          <w:sz w:val="20"/>
          <w:szCs w:val="20"/>
        </w:rPr>
      </w:pPr>
    </w:p>
    <w:p w14:paraId="199B78BD" w14:textId="424B9D82" w:rsidR="00187486" w:rsidRPr="00962B1D" w:rsidRDefault="00C929F9" w:rsidP="00822525">
      <w:pPr>
        <w:rPr>
          <w:rFonts w:ascii="Times New Roman" w:hAnsi="Times New Roman" w:cs="Times New Roman"/>
          <w:b/>
          <w:bCs/>
          <w:sz w:val="20"/>
          <w:szCs w:val="20"/>
        </w:rPr>
      </w:pPr>
      <w:r w:rsidRPr="00962B1D">
        <w:rPr>
          <w:rFonts w:ascii="Times New Roman" w:hAnsi="Times New Roman" w:cs="Times New Roman"/>
          <w:b/>
          <w:bCs/>
          <w:sz w:val="20"/>
          <w:szCs w:val="20"/>
        </w:rPr>
        <w:t>YAZILIM YAŞAM DÖNGÜ MODELLERİ</w:t>
      </w:r>
      <w:r w:rsidR="00187486" w:rsidRPr="00962B1D">
        <w:rPr>
          <w:rFonts w:ascii="Times New Roman" w:hAnsi="Times New Roman" w:cs="Times New Roman"/>
          <w:b/>
          <w:bCs/>
          <w:sz w:val="20"/>
          <w:szCs w:val="20"/>
        </w:rPr>
        <w:t xml:space="preserve"> </w:t>
      </w:r>
    </w:p>
    <w:p w14:paraId="69E66016" w14:textId="4601205B" w:rsidR="00C929F9" w:rsidRPr="00962B1D" w:rsidRDefault="00C929F9" w:rsidP="00822525">
      <w:pPr>
        <w:rPr>
          <w:rFonts w:ascii="Times New Roman" w:hAnsi="Times New Roman" w:cs="Times New Roman"/>
          <w:b/>
          <w:bCs/>
          <w:sz w:val="20"/>
          <w:szCs w:val="20"/>
        </w:rPr>
      </w:pPr>
    </w:p>
    <w:p w14:paraId="10DFE724" w14:textId="6D06022A" w:rsidR="00C929F9" w:rsidRPr="00962B1D" w:rsidRDefault="00C929F9"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Çağlayan (Şelale) Modeli: </w:t>
      </w:r>
      <w:r w:rsidRPr="00962B1D">
        <w:rPr>
          <w:rFonts w:ascii="Times New Roman" w:hAnsi="Times New Roman" w:cs="Times New Roman"/>
          <w:sz w:val="20"/>
          <w:szCs w:val="20"/>
        </w:rPr>
        <w:t>Bu model geleneksel yazılım geliştirme modeli olarak bilinir. En temel ve en eski en popüler yazılım yaşam geliştirme modelidir. Bu modelde her işlem aşamalar olarak ele alınır ve tekrar esastır. Yani aşamalar en az bir kere tekrardan geçmelidir</w:t>
      </w:r>
      <w:r w:rsidR="00D67AE0" w:rsidRPr="00962B1D">
        <w:rPr>
          <w:rFonts w:ascii="Times New Roman" w:hAnsi="Times New Roman" w:cs="Times New Roman"/>
          <w:sz w:val="20"/>
          <w:szCs w:val="20"/>
        </w:rPr>
        <w:t>, eğer ki bir aşama tamamlanamazsa sonraki aşamaya geçilemez. Güvenli bir yaşam-döngü modeli olarak görülür çünkü gereksinimler çok iyi tanımlanır ve tüm gereksinimleri karşılamaya çalışır. Fakat zaman bakımından çok da avantajlı olduğu söylenemez çünkü aşamalar çok detaylı incelendiği için analiz tasarım safhası beklenenden çok sürebilir. Ayrıca bu süre içinde yazılım ihtiyaçları değişebileceği için kullanıcının isteklerine kısa zamanda dönüş yapılamayabilir. Bunun sonucu olarak müşteri ihtiyaçlarını karşılamak amacıyla maliyetler beklenenden fazla olabilir.</w:t>
      </w:r>
    </w:p>
    <w:p w14:paraId="1A8DFC3F" w14:textId="5412C172" w:rsidR="00D67AE0" w:rsidRPr="00962B1D" w:rsidRDefault="00D67AE0" w:rsidP="00C929F9">
      <w:pPr>
        <w:rPr>
          <w:rFonts w:ascii="Times New Roman" w:hAnsi="Times New Roman" w:cs="Times New Roman"/>
          <w:sz w:val="20"/>
          <w:szCs w:val="20"/>
        </w:rPr>
      </w:pPr>
    </w:p>
    <w:p w14:paraId="3CF1C3B9" w14:textId="77777777" w:rsidR="00D67AE0" w:rsidRPr="00962B1D" w:rsidRDefault="00D67AE0" w:rsidP="00C929F9">
      <w:pPr>
        <w:rPr>
          <w:rFonts w:ascii="Times New Roman" w:hAnsi="Times New Roman" w:cs="Times New Roman"/>
          <w:sz w:val="20"/>
          <w:szCs w:val="20"/>
        </w:rPr>
      </w:pPr>
    </w:p>
    <w:p w14:paraId="00D4BD9F" w14:textId="73F4DE3B" w:rsidR="00D67AE0" w:rsidRPr="00962B1D" w:rsidRDefault="00D67AE0" w:rsidP="00C929F9">
      <w:pPr>
        <w:rPr>
          <w:rFonts w:ascii="Times New Roman" w:hAnsi="Times New Roman" w:cs="Times New Roman"/>
          <w:sz w:val="20"/>
          <w:szCs w:val="20"/>
        </w:rPr>
      </w:pPr>
      <w:r w:rsidRPr="00962B1D">
        <w:rPr>
          <w:rFonts w:ascii="Times New Roman" w:hAnsi="Times New Roman" w:cs="Times New Roman"/>
          <w:noProof/>
          <w:sz w:val="20"/>
          <w:szCs w:val="20"/>
        </w:rPr>
        <w:lastRenderedPageBreak/>
        <w:drawing>
          <wp:inline distT="0" distB="0" distL="0" distR="0" wp14:anchorId="71ABC2C0" wp14:editId="29170A5A">
            <wp:extent cx="5123791" cy="1455636"/>
            <wp:effectExtent l="0" t="0" r="127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322" cy="1523401"/>
                    </a:xfrm>
                    <a:prstGeom prst="rect">
                      <a:avLst/>
                    </a:prstGeom>
                    <a:noFill/>
                    <a:ln>
                      <a:noFill/>
                    </a:ln>
                  </pic:spPr>
                </pic:pic>
              </a:graphicData>
            </a:graphic>
          </wp:inline>
        </w:drawing>
      </w:r>
    </w:p>
    <w:p w14:paraId="13FE7ED6" w14:textId="001C620B" w:rsidR="00D67AE0" w:rsidRPr="00962B1D" w:rsidRDefault="00C5669A" w:rsidP="00C929F9">
      <w:pPr>
        <w:rPr>
          <w:rFonts w:ascii="Times New Roman" w:hAnsi="Times New Roman" w:cs="Times New Roman"/>
          <w:sz w:val="20"/>
          <w:szCs w:val="20"/>
        </w:rPr>
      </w:pPr>
      <w:r w:rsidRPr="00962B1D">
        <w:rPr>
          <w:rFonts w:ascii="Times New Roman" w:hAnsi="Times New Roman" w:cs="Times New Roman"/>
          <w:sz w:val="20"/>
          <w:szCs w:val="20"/>
        </w:rPr>
        <w:t>Avantajları ve Dezavantajları söyle sıralanabilir</w:t>
      </w:r>
    </w:p>
    <w:p w14:paraId="5BE9F352" w14:textId="431DEE44" w:rsidR="00C5669A" w:rsidRPr="00962B1D" w:rsidRDefault="00C5669A"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Avantajları: </w:t>
      </w:r>
      <w:r w:rsidRPr="00962B1D">
        <w:rPr>
          <w:rFonts w:ascii="Times New Roman" w:hAnsi="Times New Roman" w:cs="Times New Roman"/>
          <w:sz w:val="20"/>
          <w:szCs w:val="20"/>
        </w:rPr>
        <w:t xml:space="preserve">Çağlayan (Şelale) Modelini anlaması ve yönetimi kolaydır. Diğer projelere göre gayet açıklayıcıdır çünkü projenin en başından her şey açıkça belirtilmiştir. Bu modelin uygun olacağı projeler ise </w:t>
      </w:r>
      <w:r w:rsidR="00D24C22" w:rsidRPr="00962B1D">
        <w:rPr>
          <w:rFonts w:ascii="Times New Roman" w:hAnsi="Times New Roman" w:cs="Times New Roman"/>
          <w:sz w:val="20"/>
          <w:szCs w:val="20"/>
        </w:rPr>
        <w:t>iyi anlaşılmış projelerdir.</w:t>
      </w:r>
    </w:p>
    <w:p w14:paraId="1D9C98CF" w14:textId="06A3EAD2" w:rsidR="00D24C22" w:rsidRPr="00962B1D" w:rsidRDefault="00D24C22"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Dezavantajları: </w:t>
      </w:r>
      <w:r w:rsidRPr="00962B1D">
        <w:rPr>
          <w:rFonts w:ascii="Times New Roman" w:hAnsi="Times New Roman" w:cs="Times New Roman"/>
          <w:sz w:val="20"/>
          <w:szCs w:val="20"/>
        </w:rPr>
        <w:t>Uzun ve devam eden projeler için çok da iyi bir seçim olarak nitelendirilmez. Çünkü yapılacak bir hatada projeyi değiştirmek maliyeti çok büyük oranda artırıp hem müşterinin hem de yazılım geliştiricinin ekonomik olarak aleyhine olur. Müşterilerin memnuniyeti için çok fazla efor sarf edilmesi gerekir çünkü kalıplara dayalı bir modeldir. Model olarak projenin en son aşamada tamamlandığı için bu durum projenin iptaline kadar gidip hem yazılım geliştirici hem de müşteri bakımından çok kötü sonuçlar doğurabilir.</w:t>
      </w:r>
    </w:p>
    <w:p w14:paraId="59742F43" w14:textId="3FE7D9E5" w:rsidR="00D24C22" w:rsidRPr="00962B1D" w:rsidRDefault="00D24C22" w:rsidP="00C929F9">
      <w:pPr>
        <w:rPr>
          <w:rFonts w:ascii="Times New Roman" w:hAnsi="Times New Roman" w:cs="Times New Roman"/>
          <w:sz w:val="20"/>
          <w:szCs w:val="20"/>
        </w:rPr>
      </w:pPr>
    </w:p>
    <w:p w14:paraId="3C9F0799" w14:textId="77777777" w:rsidR="00BB61CC" w:rsidRPr="00962B1D" w:rsidRDefault="00BB61CC" w:rsidP="00C929F9">
      <w:pPr>
        <w:rPr>
          <w:rFonts w:ascii="Times New Roman" w:hAnsi="Times New Roman" w:cs="Times New Roman"/>
          <w:sz w:val="20"/>
          <w:szCs w:val="20"/>
        </w:rPr>
      </w:pPr>
    </w:p>
    <w:p w14:paraId="7DB1C6D4" w14:textId="77777777" w:rsidR="00BB61CC" w:rsidRPr="00962B1D" w:rsidRDefault="00BB61CC"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Kodla ve Düzelt ( Code And Fix) Modeli: </w:t>
      </w:r>
      <w:r w:rsidRPr="00962B1D">
        <w:rPr>
          <w:rFonts w:ascii="Times New Roman" w:hAnsi="Times New Roman" w:cs="Times New Roman"/>
          <w:sz w:val="20"/>
          <w:szCs w:val="20"/>
        </w:rPr>
        <w:t>Bu model çok büyük olmayan küçük çaplı projelerde kullanışlıdır ve yazılım geliştiriciler bu modeli küçük projelerde kullanırlar. Bu modelin kod satırı 300-400 satırı çok geçtiği görülmemiştir. İlk sürümden itibaren sürekli geliştirilir ve son aşamaya kadar geliştirme devam eder. Aslında çok kolay gibi görülmesine rağmen bakım aşaması en zor olan modellerden biridir. Çünkü bakım aşaması dokümantasyon olmadığı için yazılım geliştiricileri çıkmaza sokabilir.</w:t>
      </w:r>
    </w:p>
    <w:p w14:paraId="463FE0C9" w14:textId="77777777" w:rsidR="00BB61CC" w:rsidRPr="00962B1D" w:rsidRDefault="00BB61CC" w:rsidP="00C929F9">
      <w:pPr>
        <w:rPr>
          <w:rFonts w:ascii="Times New Roman" w:hAnsi="Times New Roman" w:cs="Times New Roman"/>
          <w:sz w:val="20"/>
          <w:szCs w:val="20"/>
        </w:rPr>
      </w:pPr>
    </w:p>
    <w:p w14:paraId="66E7B5FE" w14:textId="77777777" w:rsidR="00BB61CC" w:rsidRPr="00962B1D" w:rsidRDefault="00BB61CC" w:rsidP="00C929F9">
      <w:pPr>
        <w:rPr>
          <w:rFonts w:ascii="Times New Roman" w:hAnsi="Times New Roman" w:cs="Times New Roman"/>
          <w:noProof/>
          <w:sz w:val="20"/>
          <w:szCs w:val="20"/>
        </w:rPr>
      </w:pPr>
      <w:r w:rsidRPr="00962B1D">
        <w:rPr>
          <w:rFonts w:ascii="Times New Roman" w:hAnsi="Times New Roman" w:cs="Times New Roman"/>
          <w:sz w:val="20"/>
          <w:szCs w:val="20"/>
        </w:rPr>
        <w:t xml:space="preserve"> </w:t>
      </w:r>
    </w:p>
    <w:p w14:paraId="6E927593" w14:textId="254D89F8" w:rsidR="00D24C22" w:rsidRPr="00962B1D" w:rsidRDefault="00BB61CC" w:rsidP="00C929F9">
      <w:pPr>
        <w:rPr>
          <w:rFonts w:ascii="Times New Roman" w:hAnsi="Times New Roman" w:cs="Times New Roman"/>
          <w:sz w:val="20"/>
          <w:szCs w:val="20"/>
        </w:rPr>
      </w:pPr>
      <w:r w:rsidRPr="00962B1D">
        <w:rPr>
          <w:rFonts w:ascii="Times New Roman" w:hAnsi="Times New Roman" w:cs="Times New Roman"/>
          <w:noProof/>
          <w:sz w:val="20"/>
          <w:szCs w:val="20"/>
        </w:rPr>
        <w:drawing>
          <wp:inline distT="0" distB="0" distL="0" distR="0" wp14:anchorId="2FBC899B" wp14:editId="318F48FC">
            <wp:extent cx="5438775" cy="19621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840" cy="1970110"/>
                    </a:xfrm>
                    <a:prstGeom prst="rect">
                      <a:avLst/>
                    </a:prstGeom>
                    <a:noFill/>
                    <a:ln>
                      <a:noFill/>
                    </a:ln>
                  </pic:spPr>
                </pic:pic>
              </a:graphicData>
            </a:graphic>
          </wp:inline>
        </w:drawing>
      </w:r>
    </w:p>
    <w:p w14:paraId="2AB2BCB9" w14:textId="0567E2DE" w:rsidR="002412FD" w:rsidRPr="00962B1D" w:rsidRDefault="002412FD" w:rsidP="00C929F9">
      <w:pPr>
        <w:rPr>
          <w:rFonts w:ascii="Times New Roman" w:hAnsi="Times New Roman" w:cs="Times New Roman"/>
          <w:sz w:val="20"/>
          <w:szCs w:val="20"/>
        </w:rPr>
      </w:pPr>
      <w:r w:rsidRPr="00962B1D">
        <w:rPr>
          <w:rFonts w:ascii="Times New Roman" w:hAnsi="Times New Roman" w:cs="Times New Roman"/>
          <w:sz w:val="20"/>
          <w:szCs w:val="20"/>
        </w:rPr>
        <w:t>Avantajları ve dezavantajları şöyle sıralanabilir</w:t>
      </w:r>
    </w:p>
    <w:p w14:paraId="7D7724A1" w14:textId="3CC832AE" w:rsidR="002412FD" w:rsidRPr="00962B1D" w:rsidRDefault="002412FD"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Avantajları: </w:t>
      </w:r>
      <w:r w:rsidRPr="00962B1D">
        <w:rPr>
          <w:rFonts w:ascii="Times New Roman" w:hAnsi="Times New Roman" w:cs="Times New Roman"/>
          <w:sz w:val="20"/>
          <w:szCs w:val="20"/>
        </w:rPr>
        <w:t>Herhangi bir plana veya sıralamaya gereksinim duymadığı için küçük projelerde gayet uygun bir model olarak nitelendirilir. Aşamalar çabuk geçildiği için Çağlayan Modeli gibi aşamalarda çok takılı kalınmaz. Herkesin kullanabileceği bir model olduğu için yaygın bir model olarak bilinir</w:t>
      </w:r>
      <w:r w:rsidR="005B0844" w:rsidRPr="00962B1D">
        <w:rPr>
          <w:rFonts w:ascii="Times New Roman" w:hAnsi="Times New Roman" w:cs="Times New Roman"/>
          <w:sz w:val="20"/>
          <w:szCs w:val="20"/>
        </w:rPr>
        <w:t>.</w:t>
      </w:r>
    </w:p>
    <w:p w14:paraId="674D0D3B" w14:textId="498FD3D3" w:rsidR="005B0844" w:rsidRPr="00962B1D" w:rsidRDefault="005B0844"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Dezavantajları: </w:t>
      </w:r>
      <w:r w:rsidRPr="00962B1D">
        <w:rPr>
          <w:rFonts w:ascii="Times New Roman" w:hAnsi="Times New Roman" w:cs="Times New Roman"/>
          <w:sz w:val="20"/>
          <w:szCs w:val="20"/>
        </w:rPr>
        <w:t xml:space="preserve">Planlama yoktur. Buna bağlı olarak ne zaman biteceği yazılım geliştiriciler tarafından kestirilemez. Plansız olması sonradan değişikliğe gerek olduğunda kodun ona uygun yazılmadığı için değiştirilmesi zor olabilir. </w:t>
      </w:r>
    </w:p>
    <w:p w14:paraId="2DBE26FC" w14:textId="72EA6983" w:rsidR="005B0844" w:rsidRPr="00962B1D" w:rsidRDefault="005B0844" w:rsidP="00C929F9">
      <w:pPr>
        <w:rPr>
          <w:rFonts w:ascii="Times New Roman" w:hAnsi="Times New Roman" w:cs="Times New Roman"/>
          <w:sz w:val="20"/>
          <w:szCs w:val="20"/>
        </w:rPr>
      </w:pPr>
    </w:p>
    <w:p w14:paraId="25DEA9DF" w14:textId="3286FEEA" w:rsidR="005B0844" w:rsidRPr="00962B1D" w:rsidRDefault="005B0844" w:rsidP="00C929F9">
      <w:pPr>
        <w:rPr>
          <w:rFonts w:ascii="Times New Roman" w:hAnsi="Times New Roman" w:cs="Times New Roman"/>
          <w:sz w:val="20"/>
          <w:szCs w:val="20"/>
        </w:rPr>
      </w:pPr>
      <w:r w:rsidRPr="00962B1D">
        <w:rPr>
          <w:rFonts w:ascii="Times New Roman" w:hAnsi="Times New Roman" w:cs="Times New Roman"/>
          <w:b/>
          <w:bCs/>
          <w:sz w:val="20"/>
          <w:szCs w:val="20"/>
        </w:rPr>
        <w:t>V Süreç Modeli:</w:t>
      </w:r>
      <w:r w:rsidR="00067720" w:rsidRPr="00962B1D">
        <w:rPr>
          <w:rFonts w:ascii="Times New Roman" w:hAnsi="Times New Roman" w:cs="Times New Roman"/>
          <w:b/>
          <w:bCs/>
          <w:sz w:val="20"/>
          <w:szCs w:val="20"/>
        </w:rPr>
        <w:t xml:space="preserve"> </w:t>
      </w:r>
      <w:r w:rsidR="00067720" w:rsidRPr="00962B1D">
        <w:rPr>
          <w:rFonts w:ascii="Times New Roman" w:hAnsi="Times New Roman" w:cs="Times New Roman"/>
          <w:sz w:val="20"/>
          <w:szCs w:val="20"/>
        </w:rPr>
        <w:t>Bu modelin ismi aşamalarının “V” harfine benzemesi dolayısıyla V Süreç Modelidir. V harfinin sol ve sağ tarafı farklı anlamlar ifade eder. V harfinin sol tarafı üretim bölümü sağ tarafı ise sınama bölümüdür. Bu modelin 3 tane temel çıktısı vardır.</w:t>
      </w:r>
    </w:p>
    <w:p w14:paraId="7FEE386A" w14:textId="70F724F1" w:rsidR="00067720" w:rsidRPr="00962B1D" w:rsidRDefault="00067720" w:rsidP="00C929F9">
      <w:pPr>
        <w:rPr>
          <w:rFonts w:ascii="Times New Roman" w:hAnsi="Times New Roman" w:cs="Times New Roman"/>
          <w:b/>
          <w:bCs/>
          <w:sz w:val="20"/>
          <w:szCs w:val="20"/>
        </w:rPr>
      </w:pPr>
    </w:p>
    <w:p w14:paraId="54511F78" w14:textId="5C7EABC6" w:rsidR="00067720" w:rsidRPr="00962B1D" w:rsidRDefault="00067720"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1)Gerçekleştirim Modeli: </w:t>
      </w:r>
      <w:r w:rsidRPr="00962B1D">
        <w:rPr>
          <w:rFonts w:ascii="Times New Roman" w:hAnsi="Times New Roman" w:cs="Times New Roman"/>
          <w:sz w:val="20"/>
          <w:szCs w:val="20"/>
        </w:rPr>
        <w:t>Projenin yazılımının kodlanması ve kontrol edilmesidir.</w:t>
      </w:r>
    </w:p>
    <w:p w14:paraId="02909FD4" w14:textId="4A6DF752" w:rsidR="00DC4C43" w:rsidRPr="00962B1D" w:rsidRDefault="00DC4C43"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2)Mimari Model: </w:t>
      </w:r>
      <w:r w:rsidRPr="00962B1D">
        <w:rPr>
          <w:rFonts w:ascii="Times New Roman" w:hAnsi="Times New Roman" w:cs="Times New Roman"/>
          <w:sz w:val="20"/>
          <w:szCs w:val="20"/>
        </w:rPr>
        <w:t>Burada tasarım analizi ve sınanması yapılır.</w:t>
      </w:r>
    </w:p>
    <w:p w14:paraId="31438B44" w14:textId="49C2CB79" w:rsidR="00DC4C43" w:rsidRPr="00962B1D" w:rsidRDefault="00DC4C43"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3)Kullanıcı Modeli: </w:t>
      </w:r>
      <w:r w:rsidRPr="00962B1D">
        <w:rPr>
          <w:rFonts w:ascii="Times New Roman" w:hAnsi="Times New Roman" w:cs="Times New Roman"/>
          <w:sz w:val="20"/>
          <w:szCs w:val="20"/>
        </w:rPr>
        <w:t>İlişkileri tanımlar sistemin kabul edilebilirliğini sorgular.</w:t>
      </w:r>
    </w:p>
    <w:p w14:paraId="5104CB81" w14:textId="3FFFF8F1" w:rsidR="00DC4C43" w:rsidRPr="00962B1D" w:rsidRDefault="00DC4C43" w:rsidP="00C929F9">
      <w:pPr>
        <w:rPr>
          <w:rFonts w:ascii="Times New Roman" w:hAnsi="Times New Roman" w:cs="Times New Roman"/>
          <w:sz w:val="20"/>
          <w:szCs w:val="20"/>
        </w:rPr>
      </w:pPr>
    </w:p>
    <w:p w14:paraId="59FE10AA" w14:textId="7FECFD2C" w:rsidR="00DC4C43" w:rsidRPr="00962B1D" w:rsidRDefault="00DC4C43" w:rsidP="00C929F9">
      <w:pPr>
        <w:rPr>
          <w:rFonts w:ascii="Times New Roman" w:hAnsi="Times New Roman" w:cs="Times New Roman"/>
          <w:spacing w:val="-1"/>
          <w:sz w:val="20"/>
          <w:szCs w:val="20"/>
          <w:shd w:val="clear" w:color="auto" w:fill="FFFFFF"/>
        </w:rPr>
      </w:pPr>
      <w:r w:rsidRPr="00962B1D">
        <w:rPr>
          <w:rFonts w:ascii="Times New Roman" w:hAnsi="Times New Roman" w:cs="Times New Roman"/>
          <w:sz w:val="20"/>
          <w:szCs w:val="20"/>
        </w:rPr>
        <w:t>Belirsizlik bu modelde en aza indirgenmiştir. Bu modelde kullanıcılarda iş geliştiricidir.</w:t>
      </w:r>
      <w:r w:rsidR="009977F1" w:rsidRPr="00962B1D">
        <w:rPr>
          <w:rFonts w:ascii="Times New Roman" w:hAnsi="Times New Roman" w:cs="Times New Roman"/>
          <w:sz w:val="20"/>
          <w:szCs w:val="20"/>
        </w:rPr>
        <w:t xml:space="preserve"> </w:t>
      </w:r>
      <w:r w:rsidR="0005499F" w:rsidRPr="00962B1D">
        <w:rPr>
          <w:rFonts w:ascii="Times New Roman" w:hAnsi="Times New Roman" w:cs="Times New Roman"/>
          <w:spacing w:val="-1"/>
          <w:sz w:val="20"/>
          <w:szCs w:val="20"/>
          <w:shd w:val="clear" w:color="auto" w:fill="FFFFFF"/>
        </w:rPr>
        <w:t>Aşağıya doğru akan bir aşama sistemi söz konusudur. Kodlama aşamasından sonra yukarı doğru çıkılır ondan sonra başlanır. İşte tam bu noktadan sonra çağlayan yaşam döngüsünden farkı ortaya konulur. “</w:t>
      </w:r>
      <w:r w:rsidR="009977F1" w:rsidRPr="00962B1D">
        <w:rPr>
          <w:rFonts w:ascii="Times New Roman" w:hAnsi="Times New Roman" w:cs="Times New Roman"/>
          <w:spacing w:val="-1"/>
          <w:sz w:val="20"/>
          <w:szCs w:val="20"/>
          <w:shd w:val="clear" w:color="auto" w:fill="FFFFFF"/>
        </w:rPr>
        <w:t>V</w:t>
      </w:r>
      <w:r w:rsidR="0005499F" w:rsidRPr="00962B1D">
        <w:rPr>
          <w:rFonts w:ascii="Times New Roman" w:hAnsi="Times New Roman" w:cs="Times New Roman"/>
          <w:spacing w:val="-1"/>
          <w:sz w:val="20"/>
          <w:szCs w:val="20"/>
          <w:shd w:val="clear" w:color="auto" w:fill="FFFFFF"/>
        </w:rPr>
        <w:t>”</w:t>
      </w:r>
      <w:r w:rsidR="009977F1" w:rsidRPr="00962B1D">
        <w:rPr>
          <w:rFonts w:ascii="Times New Roman" w:hAnsi="Times New Roman" w:cs="Times New Roman"/>
          <w:spacing w:val="-1"/>
          <w:sz w:val="20"/>
          <w:szCs w:val="20"/>
          <w:shd w:val="clear" w:color="auto" w:fill="FFFFFF"/>
        </w:rPr>
        <w:t xml:space="preserve"> şeklinde olan bu modelde sol tarafında </w:t>
      </w:r>
      <w:r w:rsidR="009977F1" w:rsidRPr="00962B1D">
        <w:rPr>
          <w:rFonts w:ascii="Times New Roman" w:hAnsi="Times New Roman" w:cs="Times New Roman"/>
          <w:spacing w:val="-1"/>
          <w:sz w:val="20"/>
          <w:szCs w:val="20"/>
          <w:shd w:val="clear" w:color="auto" w:fill="FFFFFF"/>
        </w:rPr>
        <w:lastRenderedPageBreak/>
        <w:t>yapılan işlemlerin sağ tarafta aynı hizada testleri yapılır. Detaylı tasarım yapıldıktan sonra bunun hemen karşısında kodlama bittikten sonra birim testleri de yapılır. Bu modelde diğerlerinin aksine tüm aşamalar teker teker test edilmesini sağlar. Böylelikle kullanıcı ve yazılım geliştirici arasında iletişim en üst seviyeye çıkarılarak sorunlar da en aza indirilir.</w:t>
      </w:r>
    </w:p>
    <w:p w14:paraId="5153EDEA" w14:textId="3F4D09F9" w:rsidR="009977F1" w:rsidRPr="00962B1D" w:rsidRDefault="009977F1" w:rsidP="00C929F9">
      <w:pPr>
        <w:rPr>
          <w:rFonts w:ascii="Times New Roman" w:hAnsi="Times New Roman" w:cs="Times New Roman"/>
          <w:spacing w:val="-1"/>
          <w:sz w:val="20"/>
          <w:szCs w:val="20"/>
          <w:shd w:val="clear" w:color="auto" w:fill="FFFFFF"/>
        </w:rPr>
      </w:pPr>
    </w:p>
    <w:p w14:paraId="3D0FA36B" w14:textId="7F4E9DB1" w:rsidR="009977F1" w:rsidRPr="00962B1D" w:rsidRDefault="0005499F" w:rsidP="00C929F9">
      <w:pPr>
        <w:rPr>
          <w:rFonts w:ascii="Times New Roman" w:hAnsi="Times New Roman" w:cs="Times New Roman"/>
          <w:sz w:val="20"/>
          <w:szCs w:val="20"/>
        </w:rPr>
      </w:pPr>
      <w:r w:rsidRPr="00962B1D">
        <w:rPr>
          <w:rFonts w:ascii="Times New Roman" w:hAnsi="Times New Roman" w:cs="Times New Roman"/>
          <w:sz w:val="20"/>
          <w:szCs w:val="20"/>
        </w:rPr>
        <w:t>Avantajları ve dezavantajları şöyle sıralanabilir</w:t>
      </w:r>
    </w:p>
    <w:p w14:paraId="1292583C" w14:textId="77777777" w:rsidR="0005499F" w:rsidRPr="00962B1D" w:rsidRDefault="0005499F"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Avantajları: </w:t>
      </w:r>
      <w:r w:rsidRPr="00962B1D">
        <w:rPr>
          <w:rFonts w:ascii="Times New Roman" w:hAnsi="Times New Roman" w:cs="Times New Roman"/>
          <w:sz w:val="20"/>
          <w:szCs w:val="20"/>
        </w:rPr>
        <w:t>Kullanımı kolay olduğu için proje yönetimi ve kullanıcı tarafından takibi daha kolaylık sağlayıcı bir şekilde olur. Planlar erken aşamada vurgulandığı için takip ve esneklik açısından rahattır. Verificatıon ve validation tüm teslim edilebilir ürünlerde uygulanabilir.</w:t>
      </w:r>
    </w:p>
    <w:p w14:paraId="0604810C" w14:textId="6E33AE93" w:rsidR="0005499F" w:rsidRPr="00962B1D" w:rsidRDefault="0005499F" w:rsidP="00C929F9">
      <w:pPr>
        <w:rPr>
          <w:rFonts w:ascii="Times New Roman" w:hAnsi="Times New Roman" w:cs="Times New Roman"/>
          <w:sz w:val="20"/>
          <w:szCs w:val="20"/>
        </w:rPr>
      </w:pPr>
      <w:r w:rsidRPr="00962B1D">
        <w:rPr>
          <w:rFonts w:ascii="Times New Roman" w:hAnsi="Times New Roman" w:cs="Times New Roman"/>
          <w:b/>
          <w:bCs/>
          <w:sz w:val="20"/>
          <w:szCs w:val="20"/>
        </w:rPr>
        <w:t xml:space="preserve">Dezavantajları: </w:t>
      </w:r>
      <w:r w:rsidRPr="00962B1D">
        <w:rPr>
          <w:rFonts w:ascii="Times New Roman" w:hAnsi="Times New Roman" w:cs="Times New Roman"/>
          <w:sz w:val="20"/>
          <w:szCs w:val="20"/>
        </w:rPr>
        <w:t>Fazlar arası tekrar olmadığı için aynı zamanda gerçekleşecek olaylar</w:t>
      </w:r>
      <w:r w:rsidR="00DF074C" w:rsidRPr="00962B1D">
        <w:rPr>
          <w:rFonts w:ascii="Times New Roman" w:hAnsi="Times New Roman" w:cs="Times New Roman"/>
          <w:sz w:val="20"/>
          <w:szCs w:val="20"/>
        </w:rPr>
        <w:t xml:space="preserve"> kısıtlıdır. Son ürün olmadığı için projenin sonuna ulaşmadan tam anlamıyla ürünü kestirmek mümkün değildir. Evrimleşebilir.</w:t>
      </w:r>
    </w:p>
    <w:p w14:paraId="4FBD4133" w14:textId="2A7B2ED9" w:rsidR="00DF074C" w:rsidRPr="00962B1D" w:rsidRDefault="00DF074C" w:rsidP="00C929F9">
      <w:pPr>
        <w:rPr>
          <w:rFonts w:ascii="Times New Roman" w:hAnsi="Times New Roman" w:cs="Times New Roman"/>
          <w:sz w:val="20"/>
          <w:szCs w:val="20"/>
        </w:rPr>
      </w:pPr>
    </w:p>
    <w:p w14:paraId="52C11532" w14:textId="77777777" w:rsidR="00DF074C" w:rsidRPr="00962B1D" w:rsidRDefault="00DF074C" w:rsidP="00C929F9">
      <w:pPr>
        <w:rPr>
          <w:rFonts w:ascii="Times New Roman" w:hAnsi="Times New Roman" w:cs="Times New Roman"/>
          <w:sz w:val="20"/>
          <w:szCs w:val="20"/>
        </w:rPr>
      </w:pPr>
    </w:p>
    <w:p w14:paraId="37128F85" w14:textId="6BF8E6A3" w:rsidR="00DF074C" w:rsidRPr="00962B1D" w:rsidRDefault="00DF074C" w:rsidP="00C929F9">
      <w:pPr>
        <w:rPr>
          <w:rFonts w:ascii="Times New Roman" w:hAnsi="Times New Roman" w:cs="Times New Roman"/>
          <w:sz w:val="20"/>
          <w:szCs w:val="20"/>
        </w:rPr>
      </w:pPr>
      <w:r w:rsidRPr="00962B1D">
        <w:rPr>
          <w:rFonts w:ascii="Times New Roman" w:hAnsi="Times New Roman" w:cs="Times New Roman"/>
          <w:noProof/>
          <w:sz w:val="20"/>
          <w:szCs w:val="20"/>
        </w:rPr>
        <w:drawing>
          <wp:inline distT="0" distB="0" distL="0" distR="0" wp14:anchorId="75FFBC16" wp14:editId="6BA68470">
            <wp:extent cx="5702157" cy="286575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3254" cy="2866306"/>
                    </a:xfrm>
                    <a:prstGeom prst="rect">
                      <a:avLst/>
                    </a:prstGeom>
                    <a:noFill/>
                    <a:ln>
                      <a:noFill/>
                    </a:ln>
                  </pic:spPr>
                </pic:pic>
              </a:graphicData>
            </a:graphic>
          </wp:inline>
        </w:drawing>
      </w:r>
    </w:p>
    <w:p w14:paraId="46B4EDA1" w14:textId="260D216A" w:rsidR="00017FAD" w:rsidRPr="00962B1D" w:rsidRDefault="00017FAD" w:rsidP="00C929F9">
      <w:pPr>
        <w:rPr>
          <w:rFonts w:ascii="Times New Roman" w:hAnsi="Times New Roman" w:cs="Times New Roman"/>
          <w:sz w:val="20"/>
          <w:szCs w:val="20"/>
        </w:rPr>
      </w:pPr>
    </w:p>
    <w:p w14:paraId="1DC0AECB" w14:textId="6A5EE7C2" w:rsidR="004B1265" w:rsidRPr="00962B1D" w:rsidRDefault="00017FAD" w:rsidP="00C929F9">
      <w:pPr>
        <w:rPr>
          <w:rFonts w:ascii="Times New Roman" w:hAnsi="Times New Roman" w:cs="Times New Roman"/>
          <w:sz w:val="20"/>
          <w:szCs w:val="20"/>
        </w:rPr>
      </w:pPr>
      <w:r w:rsidRPr="00962B1D">
        <w:rPr>
          <w:rFonts w:ascii="Times New Roman" w:hAnsi="Times New Roman" w:cs="Times New Roman"/>
          <w:b/>
          <w:bCs/>
          <w:sz w:val="20"/>
          <w:szCs w:val="20"/>
        </w:rPr>
        <w:t>Helezonik (Spiral) Model:</w:t>
      </w:r>
      <w:r w:rsidRPr="00962B1D">
        <w:rPr>
          <w:rFonts w:ascii="Times New Roman" w:hAnsi="Times New Roman" w:cs="Times New Roman"/>
          <w:sz w:val="20"/>
          <w:szCs w:val="20"/>
        </w:rPr>
        <w:t xml:space="preserve"> Bu model bazı temel konular üzerine ağırlık verir. Bunlar risk analizi ve prototip üretme konusudur. Her döngüde risk analizi yapılarak döngüyü planını ve hedeflerini belirler. Bu mod</w:t>
      </w:r>
      <w:r w:rsidR="004B1265" w:rsidRPr="00962B1D">
        <w:rPr>
          <w:rFonts w:ascii="Times New Roman" w:hAnsi="Times New Roman" w:cs="Times New Roman"/>
          <w:sz w:val="20"/>
          <w:szCs w:val="20"/>
        </w:rPr>
        <w:t>el 4 ana aşamadan oluşur.</w:t>
      </w:r>
    </w:p>
    <w:p w14:paraId="55EDF74F" w14:textId="77777777" w:rsidR="004B1265" w:rsidRPr="00962B1D" w:rsidRDefault="004B1265" w:rsidP="00C929F9">
      <w:pPr>
        <w:rPr>
          <w:rFonts w:ascii="Times New Roman" w:hAnsi="Times New Roman" w:cs="Times New Roman"/>
          <w:sz w:val="20"/>
          <w:szCs w:val="20"/>
        </w:rPr>
      </w:pPr>
    </w:p>
    <w:p w14:paraId="335C55C9" w14:textId="6F2168D6" w:rsidR="004B1265" w:rsidRPr="00962B1D" w:rsidRDefault="004B1265" w:rsidP="004B1265">
      <w:pPr>
        <w:rPr>
          <w:rFonts w:ascii="Times New Roman" w:hAnsi="Times New Roman" w:cs="Times New Roman"/>
          <w:sz w:val="20"/>
          <w:szCs w:val="20"/>
        </w:rPr>
      </w:pPr>
      <w:r w:rsidRPr="00962B1D">
        <w:rPr>
          <w:rFonts w:ascii="Times New Roman" w:hAnsi="Times New Roman" w:cs="Times New Roman"/>
          <w:b/>
          <w:bCs/>
          <w:sz w:val="20"/>
          <w:szCs w:val="20"/>
        </w:rPr>
        <w:t>1)Planlama</w:t>
      </w:r>
      <w:r w:rsidRPr="00962B1D">
        <w:rPr>
          <w:rFonts w:ascii="Times New Roman" w:hAnsi="Times New Roman" w:cs="Times New Roman"/>
          <w:sz w:val="20"/>
          <w:szCs w:val="20"/>
        </w:rPr>
        <w:t>: Her döngüde üretilecek ara ürün için plan yapar ve bir önceki ara ürün ile bütünleştirir.</w:t>
      </w:r>
    </w:p>
    <w:p w14:paraId="6FBFBA06" w14:textId="6D415927" w:rsidR="004B1265" w:rsidRPr="00962B1D" w:rsidRDefault="004B1265" w:rsidP="004B1265">
      <w:pPr>
        <w:rPr>
          <w:rFonts w:ascii="Times New Roman" w:hAnsi="Times New Roman" w:cs="Times New Roman"/>
          <w:sz w:val="20"/>
          <w:szCs w:val="20"/>
        </w:rPr>
      </w:pPr>
      <w:r w:rsidRPr="00962B1D">
        <w:rPr>
          <w:rFonts w:ascii="Times New Roman" w:hAnsi="Times New Roman" w:cs="Times New Roman"/>
          <w:b/>
          <w:bCs/>
          <w:sz w:val="20"/>
          <w:szCs w:val="20"/>
        </w:rPr>
        <w:t>2)Risk Analizi:</w:t>
      </w:r>
      <w:r w:rsidRPr="00962B1D">
        <w:rPr>
          <w:rFonts w:ascii="Times New Roman" w:hAnsi="Times New Roman" w:cs="Times New Roman"/>
          <w:sz w:val="20"/>
          <w:szCs w:val="20"/>
        </w:rPr>
        <w:t xml:space="preserve"> Kullanılacak bütün riskleri araştırıp inceler ve bu risklerle karşılaşılması anında çözüm yöntemini belirlemede rol oynar.</w:t>
      </w:r>
    </w:p>
    <w:p w14:paraId="40E394B7" w14:textId="69D297C8" w:rsidR="004B1265" w:rsidRPr="00962B1D" w:rsidRDefault="004B1265" w:rsidP="004B1265">
      <w:pPr>
        <w:rPr>
          <w:rFonts w:ascii="Times New Roman" w:hAnsi="Times New Roman" w:cs="Times New Roman"/>
          <w:sz w:val="20"/>
          <w:szCs w:val="20"/>
        </w:rPr>
      </w:pPr>
      <w:r w:rsidRPr="00962B1D">
        <w:rPr>
          <w:rFonts w:ascii="Times New Roman" w:hAnsi="Times New Roman" w:cs="Times New Roman"/>
          <w:b/>
          <w:bCs/>
          <w:sz w:val="20"/>
          <w:szCs w:val="20"/>
        </w:rPr>
        <w:t>3)Üretim:</w:t>
      </w:r>
      <w:r w:rsidRPr="00962B1D">
        <w:rPr>
          <w:rFonts w:ascii="Times New Roman" w:hAnsi="Times New Roman" w:cs="Times New Roman"/>
          <w:sz w:val="20"/>
          <w:szCs w:val="20"/>
        </w:rPr>
        <w:t xml:space="preserve"> Ara ürünleri üretir.</w:t>
      </w:r>
    </w:p>
    <w:p w14:paraId="4F15D0C9" w14:textId="7CE7B1E3" w:rsidR="004B1265" w:rsidRPr="00962B1D" w:rsidRDefault="004B1265" w:rsidP="004B1265">
      <w:pPr>
        <w:rPr>
          <w:rFonts w:ascii="Times New Roman" w:hAnsi="Times New Roman" w:cs="Times New Roman"/>
          <w:sz w:val="20"/>
          <w:szCs w:val="20"/>
        </w:rPr>
      </w:pPr>
      <w:r w:rsidRPr="00962B1D">
        <w:rPr>
          <w:rFonts w:ascii="Times New Roman" w:hAnsi="Times New Roman" w:cs="Times New Roman"/>
          <w:b/>
          <w:bCs/>
          <w:sz w:val="20"/>
          <w:szCs w:val="20"/>
        </w:rPr>
        <w:t>4) Kullanıcı değerlendirmesi:</w:t>
      </w:r>
      <w:r w:rsidRPr="00962B1D">
        <w:rPr>
          <w:rFonts w:ascii="Times New Roman" w:hAnsi="Times New Roman" w:cs="Times New Roman"/>
          <w:sz w:val="20"/>
          <w:szCs w:val="20"/>
        </w:rPr>
        <w:t xml:space="preserve"> Oluşturulan ara ürünleri kullanıcılar değerlendirir.</w:t>
      </w:r>
    </w:p>
    <w:p w14:paraId="5FA03C9C" w14:textId="21422349" w:rsidR="004B1265" w:rsidRPr="00962B1D" w:rsidRDefault="004B1265" w:rsidP="004B1265">
      <w:pPr>
        <w:rPr>
          <w:rFonts w:ascii="Times New Roman" w:hAnsi="Times New Roman" w:cs="Times New Roman"/>
          <w:sz w:val="20"/>
          <w:szCs w:val="20"/>
        </w:rPr>
      </w:pPr>
    </w:p>
    <w:p w14:paraId="01506F9B" w14:textId="55493D8B" w:rsidR="004B1265" w:rsidRPr="00962B1D" w:rsidRDefault="004B1265" w:rsidP="004B1265">
      <w:pPr>
        <w:rPr>
          <w:rFonts w:ascii="Times New Roman" w:hAnsi="Times New Roman" w:cs="Times New Roman"/>
          <w:sz w:val="20"/>
          <w:szCs w:val="20"/>
        </w:rPr>
      </w:pPr>
      <w:r w:rsidRPr="00962B1D">
        <w:rPr>
          <w:rFonts w:ascii="Times New Roman" w:hAnsi="Times New Roman" w:cs="Times New Roman"/>
          <w:sz w:val="20"/>
          <w:szCs w:val="20"/>
        </w:rPr>
        <w:t>Avantajları ve dezavantajları şöyle sıralanabilir</w:t>
      </w:r>
    </w:p>
    <w:p w14:paraId="75CADFCD" w14:textId="5047390D" w:rsidR="004B1265" w:rsidRPr="00962B1D" w:rsidRDefault="004B1265" w:rsidP="004B1265">
      <w:pPr>
        <w:rPr>
          <w:rFonts w:ascii="Times New Roman" w:hAnsi="Times New Roman" w:cs="Times New Roman"/>
          <w:sz w:val="20"/>
          <w:szCs w:val="20"/>
        </w:rPr>
      </w:pPr>
      <w:r w:rsidRPr="00962B1D">
        <w:rPr>
          <w:rFonts w:ascii="Times New Roman" w:hAnsi="Times New Roman" w:cs="Times New Roman"/>
          <w:b/>
          <w:bCs/>
          <w:sz w:val="20"/>
          <w:szCs w:val="20"/>
        </w:rPr>
        <w:t>Avantajları</w:t>
      </w:r>
      <w:r w:rsidRPr="00962B1D">
        <w:rPr>
          <w:rFonts w:ascii="Times New Roman" w:hAnsi="Times New Roman" w:cs="Times New Roman"/>
          <w:sz w:val="20"/>
          <w:szCs w:val="20"/>
        </w:rPr>
        <w:t>: Kullanıcılar sistemi erken görebilir. Geliştirmeyi en küçük parçalara böldüğü için riskli adımları atlatmak kolaydır. Buna bağlı olarak hatalar erken görülüp düzeltilebilir. Yazılım ve donanım geliştirmesi için ön ayak olur.</w:t>
      </w:r>
    </w:p>
    <w:p w14:paraId="57648827" w14:textId="0CBAA592" w:rsidR="004B1265" w:rsidRPr="00962B1D" w:rsidRDefault="004B1265" w:rsidP="004B1265">
      <w:pPr>
        <w:rPr>
          <w:rFonts w:ascii="Times New Roman" w:hAnsi="Times New Roman" w:cs="Times New Roman"/>
          <w:sz w:val="20"/>
          <w:szCs w:val="20"/>
        </w:rPr>
      </w:pPr>
    </w:p>
    <w:p w14:paraId="6F6E82BD" w14:textId="1C0BF5AD" w:rsidR="00611479" w:rsidRPr="00962B1D" w:rsidRDefault="00611479" w:rsidP="004B1265">
      <w:pPr>
        <w:rPr>
          <w:rFonts w:ascii="Times New Roman" w:hAnsi="Times New Roman" w:cs="Times New Roman"/>
          <w:sz w:val="20"/>
          <w:szCs w:val="20"/>
        </w:rPr>
      </w:pPr>
      <w:r w:rsidRPr="00962B1D">
        <w:rPr>
          <w:rFonts w:ascii="Times New Roman" w:hAnsi="Times New Roman" w:cs="Times New Roman"/>
          <w:b/>
          <w:bCs/>
          <w:sz w:val="20"/>
          <w:szCs w:val="20"/>
        </w:rPr>
        <w:t>Dezavantajları:</w:t>
      </w:r>
      <w:r w:rsidRPr="00962B1D">
        <w:rPr>
          <w:rFonts w:ascii="Times New Roman" w:hAnsi="Times New Roman" w:cs="Times New Roman"/>
          <w:sz w:val="20"/>
          <w:szCs w:val="20"/>
        </w:rPr>
        <w:t xml:space="preserve"> Genelde büyük projeler için kullandığı için küçük projeler için mantıksızdır. Çünkü maliyeti küçük projeler için değerinden fazla olabilir. Karmaşıktır. Adından da anlaşılabileceği gibi spiraldir yani sonsuza kadar gidebilir. Son olarak kontrat tabanlı yazılıma uymaz diyebiliriz. </w:t>
      </w:r>
    </w:p>
    <w:p w14:paraId="11DCBCE6" w14:textId="5C478F3B" w:rsidR="00611479" w:rsidRPr="00962B1D" w:rsidRDefault="00611479" w:rsidP="004B1265">
      <w:pPr>
        <w:rPr>
          <w:rFonts w:ascii="Times New Roman" w:hAnsi="Times New Roman" w:cs="Times New Roman"/>
          <w:sz w:val="20"/>
          <w:szCs w:val="20"/>
        </w:rPr>
      </w:pPr>
    </w:p>
    <w:p w14:paraId="2647FB96" w14:textId="77777777" w:rsidR="00611479" w:rsidRPr="00962B1D" w:rsidRDefault="00611479" w:rsidP="004B1265">
      <w:pPr>
        <w:rPr>
          <w:rFonts w:ascii="Times New Roman" w:hAnsi="Times New Roman" w:cs="Times New Roman"/>
          <w:sz w:val="20"/>
          <w:szCs w:val="20"/>
        </w:rPr>
      </w:pPr>
    </w:p>
    <w:p w14:paraId="404EB5CE" w14:textId="3B89888A" w:rsidR="00611479" w:rsidRPr="00962B1D" w:rsidRDefault="00611479" w:rsidP="004B1265">
      <w:pPr>
        <w:rPr>
          <w:rFonts w:ascii="Times New Roman" w:hAnsi="Times New Roman" w:cs="Times New Roman"/>
          <w:sz w:val="20"/>
          <w:szCs w:val="20"/>
        </w:rPr>
      </w:pPr>
      <w:r w:rsidRPr="00962B1D">
        <w:rPr>
          <w:rFonts w:ascii="Times New Roman" w:hAnsi="Times New Roman" w:cs="Times New Roman"/>
          <w:sz w:val="20"/>
          <w:szCs w:val="20"/>
        </w:rPr>
        <w:t xml:space="preserve"> </w:t>
      </w:r>
    </w:p>
    <w:p w14:paraId="6544A389" w14:textId="6ED9B3D7" w:rsidR="00611479" w:rsidRPr="00962B1D" w:rsidRDefault="00611479" w:rsidP="004B1265">
      <w:pPr>
        <w:rPr>
          <w:rFonts w:ascii="Times New Roman" w:hAnsi="Times New Roman" w:cs="Times New Roman"/>
          <w:noProof/>
          <w:sz w:val="20"/>
          <w:szCs w:val="20"/>
        </w:rPr>
      </w:pPr>
      <w:r w:rsidRPr="00962B1D">
        <w:rPr>
          <w:rFonts w:ascii="Times New Roman" w:hAnsi="Times New Roman" w:cs="Times New Roman"/>
          <w:noProof/>
          <w:sz w:val="20"/>
          <w:szCs w:val="20"/>
        </w:rPr>
        <w:lastRenderedPageBreak/>
        <w:drawing>
          <wp:inline distT="0" distB="0" distL="0" distR="0" wp14:anchorId="30D53F75" wp14:editId="57E86FA9">
            <wp:extent cx="3581400" cy="2129362"/>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348" cy="2195327"/>
                    </a:xfrm>
                    <a:prstGeom prst="rect">
                      <a:avLst/>
                    </a:prstGeom>
                    <a:noFill/>
                    <a:ln>
                      <a:noFill/>
                    </a:ln>
                  </pic:spPr>
                </pic:pic>
              </a:graphicData>
            </a:graphic>
          </wp:inline>
        </w:drawing>
      </w:r>
    </w:p>
    <w:p w14:paraId="0EE3F658" w14:textId="77777777" w:rsidR="00B353ED" w:rsidRPr="00962B1D" w:rsidRDefault="004827E6" w:rsidP="004B1265">
      <w:pPr>
        <w:rPr>
          <w:rFonts w:ascii="Times New Roman" w:hAnsi="Times New Roman" w:cs="Times New Roman"/>
          <w:spacing w:val="-1"/>
          <w:sz w:val="20"/>
          <w:szCs w:val="20"/>
          <w:shd w:val="clear" w:color="auto" w:fill="FFFFFF"/>
        </w:rPr>
      </w:pPr>
      <w:r w:rsidRPr="00962B1D">
        <w:rPr>
          <w:rFonts w:ascii="Times New Roman" w:hAnsi="Times New Roman" w:cs="Times New Roman"/>
          <w:b/>
          <w:bCs/>
          <w:sz w:val="20"/>
          <w:szCs w:val="20"/>
        </w:rPr>
        <w:t xml:space="preserve">Barok Dönemi: </w:t>
      </w:r>
      <w:r w:rsidRPr="00962B1D">
        <w:rPr>
          <w:rFonts w:ascii="Times New Roman" w:hAnsi="Times New Roman" w:cs="Times New Roman"/>
          <w:sz w:val="20"/>
          <w:szCs w:val="20"/>
        </w:rPr>
        <w:t>Bu modelde yazılım yaşam döngüleri doğrusal olarak uygulanır. Her şey sırayla olduğu için doğrusal denmiştir.</w:t>
      </w:r>
      <w:r w:rsidR="00B353ED" w:rsidRPr="00962B1D">
        <w:rPr>
          <w:rFonts w:ascii="Times New Roman" w:hAnsi="Times New Roman" w:cs="Times New Roman"/>
          <w:sz w:val="20"/>
          <w:szCs w:val="20"/>
        </w:rPr>
        <w:t xml:space="preserve"> Sırasıyla inceleme, analiz, tasarım, kodlama, testler, belgeleme ve kurulum olarak devam eder. Bu model </w:t>
      </w:r>
      <w:r w:rsidR="00B353ED" w:rsidRPr="00962B1D">
        <w:rPr>
          <w:rFonts w:ascii="Times New Roman" w:hAnsi="Times New Roman" w:cs="Times New Roman"/>
          <w:spacing w:val="-1"/>
          <w:sz w:val="20"/>
          <w:szCs w:val="20"/>
          <w:shd w:val="clear" w:color="auto" w:fill="FFFFFF"/>
        </w:rPr>
        <w:t>70’li yıllarda bırakıldığı için adını da buradan alır. Diğer modellerden farklıdır çünkü aşamalar arasındaki geçişleri tarif etmemiştir.</w:t>
      </w:r>
    </w:p>
    <w:p w14:paraId="54F3AB83" w14:textId="77777777" w:rsidR="00B353ED" w:rsidRPr="00962B1D" w:rsidRDefault="00B353ED" w:rsidP="004B1265">
      <w:pPr>
        <w:rPr>
          <w:rFonts w:ascii="Times New Roman" w:hAnsi="Times New Roman" w:cs="Times New Roman"/>
          <w:spacing w:val="-1"/>
          <w:sz w:val="20"/>
          <w:szCs w:val="20"/>
          <w:shd w:val="clear" w:color="auto" w:fill="FFFFFF"/>
        </w:rPr>
      </w:pPr>
    </w:p>
    <w:p w14:paraId="4BB7679B" w14:textId="365C8959" w:rsidR="00611479" w:rsidRPr="00962B1D" w:rsidRDefault="00B353ED" w:rsidP="004B1265">
      <w:pPr>
        <w:rPr>
          <w:rFonts w:ascii="Times New Roman" w:hAnsi="Times New Roman" w:cs="Times New Roman"/>
          <w:sz w:val="20"/>
          <w:szCs w:val="20"/>
        </w:rPr>
      </w:pPr>
      <w:r w:rsidRPr="00962B1D">
        <w:rPr>
          <w:rFonts w:ascii="Times New Roman" w:hAnsi="Times New Roman" w:cs="Times New Roman"/>
          <w:b/>
          <w:bCs/>
          <w:spacing w:val="-1"/>
          <w:sz w:val="20"/>
          <w:szCs w:val="20"/>
          <w:shd w:val="clear" w:color="auto" w:fill="FFFFFF"/>
        </w:rPr>
        <w:t>Fıskiye Modeli:</w:t>
      </w:r>
      <w:r w:rsidRPr="00962B1D">
        <w:rPr>
          <w:rFonts w:ascii="Times New Roman" w:hAnsi="Times New Roman" w:cs="Times New Roman"/>
          <w:b/>
          <w:bCs/>
          <w:sz w:val="20"/>
          <w:szCs w:val="20"/>
        </w:rPr>
        <w:t xml:space="preserve"> </w:t>
      </w:r>
      <w:r w:rsidRPr="00962B1D">
        <w:rPr>
          <w:rFonts w:ascii="Times New Roman" w:hAnsi="Times New Roman" w:cs="Times New Roman"/>
          <w:sz w:val="20"/>
          <w:szCs w:val="20"/>
        </w:rPr>
        <w:t>Aslında bu model Çağlayan Modelinden esinlenilmiştir. Henderson- Sellers ve Edwards tarafından geliştirilmiş modeldir. Şelaleden farklı olarak döngülere sahip olmasıdır. Tasarım aşamasında koddan tekrar tasarıma dönebilir ve operasyona geçtikten sonra testlere geri dönebilme gibi döngülere sahiptir. Bakım ve kriterlere sahip olup, şelale modelinden izler fazlasıyla taşır.</w:t>
      </w:r>
    </w:p>
    <w:p w14:paraId="061BFCDA" w14:textId="0ACA56ED" w:rsidR="007A174A" w:rsidRPr="00962B1D" w:rsidRDefault="007A174A" w:rsidP="004B1265">
      <w:pPr>
        <w:rPr>
          <w:rFonts w:ascii="Times New Roman" w:hAnsi="Times New Roman" w:cs="Times New Roman"/>
          <w:sz w:val="20"/>
          <w:szCs w:val="20"/>
        </w:rPr>
      </w:pPr>
    </w:p>
    <w:p w14:paraId="0F757B32" w14:textId="3A4B38CE" w:rsidR="007A174A" w:rsidRPr="00962B1D" w:rsidRDefault="007A174A" w:rsidP="004B1265">
      <w:pPr>
        <w:rPr>
          <w:rFonts w:ascii="Times New Roman" w:hAnsi="Times New Roman" w:cs="Times New Roman"/>
          <w:sz w:val="20"/>
          <w:szCs w:val="20"/>
        </w:rPr>
      </w:pPr>
      <w:r w:rsidRPr="00962B1D">
        <w:rPr>
          <w:rFonts w:ascii="Times New Roman" w:hAnsi="Times New Roman" w:cs="Times New Roman"/>
          <w:b/>
          <w:bCs/>
          <w:sz w:val="20"/>
          <w:szCs w:val="20"/>
        </w:rPr>
        <w:t xml:space="preserve">Extreme Programing (XP): </w:t>
      </w:r>
      <w:r w:rsidRPr="00962B1D">
        <w:rPr>
          <w:rFonts w:ascii="Times New Roman" w:hAnsi="Times New Roman" w:cs="Times New Roman"/>
          <w:sz w:val="20"/>
          <w:szCs w:val="20"/>
        </w:rPr>
        <w:t>Adını XP Kent Beck isminden alır. 1999 yılında ortaya çıkmıştır ve kendisinden önce gelen metotların daha ayrıntılı bir türüdür. Bu modelin amacı iyi bir proje için müşteriyle iyi iletişim kurup müşterinin istediği şeyler eksiksiz bir şekilde anlamayı amaç eder. Müşteriyi de ekibin bir parçası olarak görmemiz mümkündür. Bu modeli yani XP modelini diğerlerinden ayıran önemli şeylerden bir tanesi de cesarettir. Proje ne kadar büyük olursa olsun başarısızlıktan korkmaz aksine onların üstüne gidip başarısızlık nedenlerini araştırır. Başarısızlıktan korkmak projeyi yavaşlatır.</w:t>
      </w:r>
      <w:r w:rsidR="001476AB" w:rsidRPr="00962B1D">
        <w:rPr>
          <w:rFonts w:ascii="Times New Roman" w:hAnsi="Times New Roman" w:cs="Times New Roman"/>
          <w:sz w:val="20"/>
          <w:szCs w:val="20"/>
        </w:rPr>
        <w:t xml:space="preserve"> XP yazılım geliştirmede kolaylık sağlamak için 12 pratik gösterir:</w:t>
      </w:r>
    </w:p>
    <w:p w14:paraId="2D74078F" w14:textId="714F0292" w:rsidR="001476AB" w:rsidRPr="00962B1D" w:rsidRDefault="001476AB" w:rsidP="001476AB">
      <w:pPr>
        <w:rPr>
          <w:rFonts w:ascii="Times New Roman" w:hAnsi="Times New Roman" w:cs="Times New Roman"/>
          <w:sz w:val="20"/>
          <w:szCs w:val="20"/>
        </w:rPr>
      </w:pPr>
    </w:p>
    <w:p w14:paraId="38579218" w14:textId="128C6808" w:rsidR="001476AB" w:rsidRPr="00962B1D" w:rsidRDefault="001476AB" w:rsidP="001476AB">
      <w:pPr>
        <w:rPr>
          <w:rFonts w:ascii="Times New Roman" w:hAnsi="Times New Roman" w:cs="Times New Roman"/>
          <w:sz w:val="20"/>
          <w:szCs w:val="20"/>
        </w:rPr>
      </w:pPr>
      <w:r w:rsidRPr="00962B1D">
        <w:rPr>
          <w:rFonts w:ascii="Times New Roman" w:hAnsi="Times New Roman" w:cs="Times New Roman"/>
          <w:b/>
          <w:bCs/>
          <w:sz w:val="20"/>
          <w:szCs w:val="20"/>
        </w:rPr>
        <w:t>1)Önce Test</w:t>
      </w:r>
      <w:r w:rsidRPr="00962B1D">
        <w:rPr>
          <w:rFonts w:ascii="Times New Roman" w:hAnsi="Times New Roman" w:cs="Times New Roman"/>
          <w:sz w:val="20"/>
          <w:szCs w:val="20"/>
        </w:rPr>
        <w:t>: Kodlama aşamasından önce test yapılır ki hatalar önceden görülür ve çözümü sağlanır. Hem müşteri istediği tasarımı önceden görür hem de yazılım geliştiriciler daha esnek olabilir.</w:t>
      </w:r>
    </w:p>
    <w:p w14:paraId="3A11BDEE" w14:textId="02205DF3" w:rsidR="001476AB" w:rsidRPr="00962B1D" w:rsidRDefault="001476AB" w:rsidP="001476AB">
      <w:pPr>
        <w:rPr>
          <w:rFonts w:ascii="Times New Roman" w:hAnsi="Times New Roman" w:cs="Times New Roman"/>
          <w:sz w:val="20"/>
          <w:szCs w:val="20"/>
        </w:rPr>
      </w:pPr>
      <w:r w:rsidRPr="00962B1D">
        <w:rPr>
          <w:rFonts w:ascii="Times New Roman" w:hAnsi="Times New Roman" w:cs="Times New Roman"/>
          <w:b/>
          <w:bCs/>
          <w:sz w:val="20"/>
          <w:szCs w:val="20"/>
        </w:rPr>
        <w:t>2)Ekipte Müşteri</w:t>
      </w:r>
      <w:r w:rsidRPr="00962B1D">
        <w:rPr>
          <w:rFonts w:ascii="Times New Roman" w:hAnsi="Times New Roman" w:cs="Times New Roman"/>
          <w:sz w:val="20"/>
          <w:szCs w:val="20"/>
        </w:rPr>
        <w:t>: Müşteri ekipten biridir. Böylelikle çok önemli olan iletişim problemi çözülmüş olur.</w:t>
      </w:r>
    </w:p>
    <w:p w14:paraId="2EC0D7FE" w14:textId="264648D1" w:rsidR="001476AB" w:rsidRPr="00962B1D" w:rsidRDefault="001476AB" w:rsidP="001476AB">
      <w:pPr>
        <w:rPr>
          <w:rFonts w:ascii="Times New Roman" w:hAnsi="Times New Roman" w:cs="Times New Roman"/>
          <w:sz w:val="20"/>
          <w:szCs w:val="20"/>
        </w:rPr>
      </w:pPr>
      <w:r w:rsidRPr="00962B1D">
        <w:rPr>
          <w:rFonts w:ascii="Times New Roman" w:hAnsi="Times New Roman" w:cs="Times New Roman"/>
          <w:b/>
          <w:bCs/>
          <w:sz w:val="20"/>
          <w:szCs w:val="20"/>
        </w:rPr>
        <w:t>3)</w:t>
      </w:r>
      <w:r w:rsidR="001934AC" w:rsidRPr="00962B1D">
        <w:rPr>
          <w:rFonts w:ascii="Times New Roman" w:hAnsi="Times New Roman" w:cs="Times New Roman"/>
          <w:b/>
          <w:bCs/>
          <w:sz w:val="20"/>
          <w:szCs w:val="20"/>
        </w:rPr>
        <w:t>Planlama Oyunu</w:t>
      </w:r>
      <w:r w:rsidR="001934AC" w:rsidRPr="00962B1D">
        <w:rPr>
          <w:rFonts w:ascii="Times New Roman" w:hAnsi="Times New Roman" w:cs="Times New Roman"/>
          <w:sz w:val="20"/>
          <w:szCs w:val="20"/>
        </w:rPr>
        <w:t>: Müşterinin istediği sürümlerdeki yenilikler toplantılarla tahmin yürütülerek sağlanır. Bu da müşterinin isteklerinin eksiksiz yapılmasını sağlar.</w:t>
      </w:r>
    </w:p>
    <w:p w14:paraId="29D1E33E" w14:textId="2BFD387B" w:rsidR="001934AC" w:rsidRPr="00962B1D" w:rsidRDefault="001934AC" w:rsidP="001476AB">
      <w:pPr>
        <w:rPr>
          <w:rFonts w:ascii="Times New Roman" w:hAnsi="Times New Roman" w:cs="Times New Roman"/>
          <w:sz w:val="20"/>
          <w:szCs w:val="20"/>
        </w:rPr>
      </w:pPr>
      <w:r w:rsidRPr="00962B1D">
        <w:rPr>
          <w:rFonts w:ascii="Times New Roman" w:hAnsi="Times New Roman" w:cs="Times New Roman"/>
          <w:b/>
          <w:bCs/>
          <w:sz w:val="20"/>
          <w:szCs w:val="20"/>
        </w:rPr>
        <w:t>4)Çiftli Programlama</w:t>
      </w:r>
      <w:r w:rsidRPr="00962B1D">
        <w:rPr>
          <w:rFonts w:ascii="Times New Roman" w:hAnsi="Times New Roman" w:cs="Times New Roman"/>
          <w:sz w:val="20"/>
          <w:szCs w:val="20"/>
        </w:rPr>
        <w:t>: Özellikle yeni başlayan yazılımcılara önerilen bir metottur. Böylelikle hem yeni yazılımcılar tecrübelenir hem de tecrübeli yazılımcılar bilgilerini tazeler.</w:t>
      </w:r>
    </w:p>
    <w:p w14:paraId="2C6C86F9" w14:textId="6CFDFF88" w:rsidR="001934AC" w:rsidRPr="00962B1D" w:rsidRDefault="001934AC" w:rsidP="001476AB">
      <w:pPr>
        <w:rPr>
          <w:rFonts w:ascii="Times New Roman" w:hAnsi="Times New Roman" w:cs="Times New Roman"/>
          <w:sz w:val="20"/>
          <w:szCs w:val="20"/>
        </w:rPr>
      </w:pPr>
      <w:r w:rsidRPr="00962B1D">
        <w:rPr>
          <w:rFonts w:ascii="Times New Roman" w:hAnsi="Times New Roman" w:cs="Times New Roman"/>
          <w:b/>
          <w:bCs/>
          <w:sz w:val="20"/>
          <w:szCs w:val="20"/>
        </w:rPr>
        <w:t>5)Sürekli Entegrasyon</w:t>
      </w:r>
      <w:r w:rsidRPr="00962B1D">
        <w:rPr>
          <w:rFonts w:ascii="Times New Roman" w:hAnsi="Times New Roman" w:cs="Times New Roman"/>
          <w:sz w:val="20"/>
          <w:szCs w:val="20"/>
        </w:rPr>
        <w:t>: Sistemde yapılan değişiklikler anında sisteme girilir. Bu hataları erkenden görmeyi sağlarken müşteriyi de adım adım bilgilendirir.</w:t>
      </w:r>
    </w:p>
    <w:p w14:paraId="6740EDE7" w14:textId="3A3CAB07" w:rsidR="001934AC" w:rsidRPr="00962B1D" w:rsidRDefault="001934AC" w:rsidP="001476AB">
      <w:pPr>
        <w:rPr>
          <w:rFonts w:ascii="Times New Roman" w:hAnsi="Times New Roman" w:cs="Times New Roman"/>
          <w:sz w:val="20"/>
          <w:szCs w:val="20"/>
        </w:rPr>
      </w:pPr>
      <w:r w:rsidRPr="00962B1D">
        <w:rPr>
          <w:rFonts w:ascii="Times New Roman" w:hAnsi="Times New Roman" w:cs="Times New Roman"/>
          <w:b/>
          <w:bCs/>
          <w:sz w:val="20"/>
          <w:szCs w:val="20"/>
        </w:rPr>
        <w:t>6)Yeniden yapılandırma</w:t>
      </w:r>
      <w:r w:rsidRPr="00962B1D">
        <w:rPr>
          <w:rFonts w:ascii="Times New Roman" w:hAnsi="Times New Roman" w:cs="Times New Roman"/>
          <w:sz w:val="20"/>
          <w:szCs w:val="20"/>
        </w:rPr>
        <w:t>: Müşteri memnuniyeti adına yazılım geliştiricileri kod ve tasarımlarını sürekli kontrol ederek gözden geçirir.</w:t>
      </w:r>
    </w:p>
    <w:p w14:paraId="10CA8B6D" w14:textId="77777777" w:rsidR="001934AC" w:rsidRPr="00962B1D" w:rsidRDefault="001934AC" w:rsidP="001476AB">
      <w:pPr>
        <w:rPr>
          <w:rFonts w:ascii="Times New Roman" w:hAnsi="Times New Roman" w:cs="Times New Roman"/>
          <w:sz w:val="20"/>
          <w:szCs w:val="20"/>
        </w:rPr>
      </w:pPr>
      <w:r w:rsidRPr="00962B1D">
        <w:rPr>
          <w:rFonts w:ascii="Times New Roman" w:hAnsi="Times New Roman" w:cs="Times New Roman"/>
          <w:b/>
          <w:bCs/>
          <w:sz w:val="20"/>
          <w:szCs w:val="20"/>
        </w:rPr>
        <w:t>7) Ortak kod sahiplenme</w:t>
      </w:r>
      <w:r w:rsidRPr="00962B1D">
        <w:rPr>
          <w:rFonts w:ascii="Times New Roman" w:hAnsi="Times New Roman" w:cs="Times New Roman"/>
          <w:sz w:val="20"/>
          <w:szCs w:val="20"/>
        </w:rPr>
        <w:t>: Proje ekibin ortak ürünüdür. Herkes o ürüne katkı sağlamıştır. Böylelikle herkes birbirinin koduna erişebilir ve istediği sorunun çözümünü bulabilir.</w:t>
      </w:r>
    </w:p>
    <w:p w14:paraId="16AD09B0" w14:textId="77777777" w:rsidR="00054DC4" w:rsidRPr="00962B1D" w:rsidRDefault="001934AC" w:rsidP="001476AB">
      <w:pPr>
        <w:rPr>
          <w:rFonts w:ascii="Times New Roman" w:hAnsi="Times New Roman" w:cs="Times New Roman"/>
          <w:sz w:val="20"/>
          <w:szCs w:val="20"/>
        </w:rPr>
      </w:pPr>
      <w:r w:rsidRPr="00962B1D">
        <w:rPr>
          <w:rFonts w:ascii="Times New Roman" w:hAnsi="Times New Roman" w:cs="Times New Roman"/>
          <w:b/>
          <w:bCs/>
          <w:sz w:val="20"/>
          <w:szCs w:val="20"/>
        </w:rPr>
        <w:t>8)Benzetim:</w:t>
      </w:r>
      <w:r w:rsidRPr="00962B1D">
        <w:rPr>
          <w:rFonts w:ascii="Times New Roman" w:hAnsi="Times New Roman" w:cs="Times New Roman"/>
          <w:sz w:val="20"/>
          <w:szCs w:val="20"/>
        </w:rPr>
        <w:t xml:space="preserve"> Projede bölümler parçalara bölünerek benzetim tarzıyla yazılım geliştirilir. Parçaların</w:t>
      </w:r>
      <w:r w:rsidR="00054DC4" w:rsidRPr="00962B1D">
        <w:rPr>
          <w:rFonts w:ascii="Times New Roman" w:hAnsi="Times New Roman" w:cs="Times New Roman"/>
          <w:sz w:val="20"/>
          <w:szCs w:val="20"/>
        </w:rPr>
        <w:t xml:space="preserve"> doğru birleşmesiyle iyi bir proje kaçınılmazdır.</w:t>
      </w:r>
    </w:p>
    <w:p w14:paraId="047038B7" w14:textId="77777777" w:rsidR="00054DC4" w:rsidRPr="00962B1D" w:rsidRDefault="00054DC4" w:rsidP="001476AB">
      <w:pPr>
        <w:rPr>
          <w:rFonts w:ascii="Times New Roman" w:hAnsi="Times New Roman" w:cs="Times New Roman"/>
          <w:sz w:val="20"/>
          <w:szCs w:val="20"/>
        </w:rPr>
      </w:pPr>
      <w:r w:rsidRPr="00962B1D">
        <w:rPr>
          <w:rFonts w:ascii="Times New Roman" w:hAnsi="Times New Roman" w:cs="Times New Roman"/>
          <w:b/>
          <w:bCs/>
          <w:sz w:val="20"/>
          <w:szCs w:val="20"/>
        </w:rPr>
        <w:t>9)Kodlama standartları</w:t>
      </w:r>
      <w:r w:rsidRPr="00962B1D">
        <w:rPr>
          <w:rFonts w:ascii="Times New Roman" w:hAnsi="Times New Roman" w:cs="Times New Roman"/>
          <w:sz w:val="20"/>
          <w:szCs w:val="20"/>
        </w:rPr>
        <w:t>: Kodlar standartlarına uygun olarak geliştirilir. Karmaşık olmayan okunabilir kodlar olması lazımdır.</w:t>
      </w:r>
    </w:p>
    <w:p w14:paraId="2A168C51" w14:textId="05E2CB66" w:rsidR="00CD04D2" w:rsidRDefault="00054DC4" w:rsidP="004B1265">
      <w:pPr>
        <w:rPr>
          <w:rFonts w:ascii="Times New Roman" w:hAnsi="Times New Roman" w:cs="Times New Roman"/>
          <w:sz w:val="20"/>
          <w:szCs w:val="20"/>
        </w:rPr>
      </w:pPr>
      <w:r w:rsidRPr="00962B1D">
        <w:rPr>
          <w:rFonts w:ascii="Times New Roman" w:hAnsi="Times New Roman" w:cs="Times New Roman"/>
          <w:b/>
          <w:bCs/>
          <w:sz w:val="20"/>
          <w:szCs w:val="20"/>
        </w:rPr>
        <w:t>10)Haftada 40 saat:</w:t>
      </w:r>
      <w:r w:rsidRPr="00962B1D">
        <w:rPr>
          <w:rFonts w:ascii="Times New Roman" w:hAnsi="Times New Roman" w:cs="Times New Roman"/>
          <w:sz w:val="20"/>
          <w:szCs w:val="20"/>
        </w:rPr>
        <w:t xml:space="preserve"> Günde en az 8 saat ve haftada en fazla 1 fazladan mesai verilerek 5 gün çalışılması gerekir. Mesailer artarsa verimlilik düşer.</w:t>
      </w:r>
      <w:r w:rsidR="001934AC" w:rsidRPr="00962B1D">
        <w:rPr>
          <w:rFonts w:ascii="Times New Roman" w:hAnsi="Times New Roman" w:cs="Times New Roman"/>
          <w:sz w:val="20"/>
          <w:szCs w:val="20"/>
        </w:rPr>
        <w:t xml:space="preserve"> </w:t>
      </w:r>
    </w:p>
    <w:p w14:paraId="58BF786A" w14:textId="4FBA8CC5" w:rsidR="00796AF3" w:rsidRDefault="00796AF3" w:rsidP="004B1265">
      <w:pPr>
        <w:rPr>
          <w:rFonts w:ascii="Times New Roman" w:hAnsi="Times New Roman" w:cs="Times New Roman"/>
          <w:sz w:val="20"/>
          <w:szCs w:val="20"/>
        </w:rPr>
      </w:pPr>
    </w:p>
    <w:p w14:paraId="42B73B68" w14:textId="0A6ED675" w:rsidR="00796AF3" w:rsidRDefault="00796AF3" w:rsidP="004B1265">
      <w:pPr>
        <w:rPr>
          <w:rFonts w:ascii="Times New Roman" w:hAnsi="Times New Roman" w:cs="Times New Roman"/>
          <w:sz w:val="20"/>
          <w:szCs w:val="20"/>
        </w:rPr>
      </w:pPr>
    </w:p>
    <w:p w14:paraId="1FEF5E7F" w14:textId="77777777" w:rsidR="00CA6A3C" w:rsidRDefault="00796AF3" w:rsidP="004B1265">
      <w:pPr>
        <w:rPr>
          <w:rFonts w:ascii="Times New Roman" w:hAnsi="Times New Roman" w:cs="Times New Roman"/>
          <w:sz w:val="20"/>
          <w:szCs w:val="20"/>
        </w:rPr>
      </w:pPr>
      <w:r w:rsidRPr="00796AF3">
        <w:rPr>
          <w:rFonts w:ascii="Times New Roman" w:hAnsi="Times New Roman" w:cs="Times New Roman"/>
          <w:b/>
          <w:bCs/>
          <w:sz w:val="20"/>
          <w:szCs w:val="20"/>
        </w:rPr>
        <w:t>Scrum</w:t>
      </w:r>
      <w:r>
        <w:rPr>
          <w:rFonts w:ascii="Times New Roman" w:hAnsi="Times New Roman" w:cs="Times New Roman"/>
          <w:b/>
          <w:bCs/>
          <w:sz w:val="20"/>
          <w:szCs w:val="20"/>
        </w:rPr>
        <w:t xml:space="preserve">: </w:t>
      </w:r>
      <w:r>
        <w:rPr>
          <w:rFonts w:ascii="Times New Roman" w:hAnsi="Times New Roman" w:cs="Times New Roman"/>
          <w:sz w:val="20"/>
          <w:szCs w:val="20"/>
        </w:rPr>
        <w:t xml:space="preserve">Scrum bilindiği gibi bir çevik yazılım yöntemidir. Scrum ismi ise rugby sporundan gelir ve 90’lı yıllarda bulunmuştur. Aslında scrum sadece yazılım alanında kullanılmaz. Scrum şirket içindeki çalışanların ayaküstü 15 dakikalık toplantılar düzenlemesidir. Eğer bu toplantılar 15 dakikadan uzun sürerse </w:t>
      </w:r>
      <w:r w:rsidR="00E4085D">
        <w:rPr>
          <w:rFonts w:ascii="Times New Roman" w:hAnsi="Times New Roman" w:cs="Times New Roman"/>
          <w:sz w:val="20"/>
          <w:szCs w:val="20"/>
        </w:rPr>
        <w:t>bir sorun olduğu anlaşılır. Proje</w:t>
      </w:r>
      <w:r w:rsidR="0068435D">
        <w:rPr>
          <w:rFonts w:ascii="Times New Roman" w:hAnsi="Times New Roman" w:cs="Times New Roman"/>
          <w:sz w:val="20"/>
          <w:szCs w:val="20"/>
        </w:rPr>
        <w:t xml:space="preserve">de görev dağılımı yapılmaktadır. Aynı zamanda yönetici </w:t>
      </w:r>
      <w:r w:rsidR="00CA6A3C">
        <w:rPr>
          <w:rFonts w:ascii="Times New Roman" w:hAnsi="Times New Roman" w:cs="Times New Roman"/>
          <w:sz w:val="20"/>
          <w:szCs w:val="20"/>
        </w:rPr>
        <w:t>sorunları aşmak için takıma hizmet eder. Sürekli toplantı halinde olma durumu vardır. Çünkü bilgilerin sürekli yenilenmesi lazımdır. Ne kadar basit bir yöntem gibi görünse de büyük şirketler bunu sıklıkla kullanır çünkü verime maksimuma çıkarmayı amaçlayan bir metottur.</w:t>
      </w:r>
    </w:p>
    <w:p w14:paraId="1898F7A6" w14:textId="77777777" w:rsidR="00CA6A3C" w:rsidRDefault="00CA6A3C" w:rsidP="004B1265">
      <w:pPr>
        <w:rPr>
          <w:rFonts w:ascii="Times New Roman" w:hAnsi="Times New Roman" w:cs="Times New Roman"/>
          <w:sz w:val="20"/>
          <w:szCs w:val="20"/>
        </w:rPr>
      </w:pPr>
    </w:p>
    <w:p w14:paraId="32087C66" w14:textId="77777777" w:rsidR="00CA6A3C" w:rsidRDefault="00CA6A3C" w:rsidP="004B1265">
      <w:pPr>
        <w:rPr>
          <w:rFonts w:ascii="Times New Roman" w:hAnsi="Times New Roman" w:cs="Times New Roman"/>
          <w:sz w:val="20"/>
          <w:szCs w:val="20"/>
        </w:rPr>
      </w:pPr>
      <w:r w:rsidRPr="00CA6A3C">
        <w:rPr>
          <w:rFonts w:ascii="Times New Roman" w:hAnsi="Times New Roman" w:cs="Times New Roman"/>
          <w:b/>
          <w:bCs/>
          <w:sz w:val="20"/>
          <w:szCs w:val="20"/>
        </w:rPr>
        <w:t>Scrum günümüzde neden bu kadar popüler?</w:t>
      </w:r>
      <w:r>
        <w:rPr>
          <w:rFonts w:ascii="Times New Roman" w:hAnsi="Times New Roman" w:cs="Times New Roman"/>
          <w:sz w:val="20"/>
          <w:szCs w:val="20"/>
        </w:rPr>
        <w:t xml:space="preserve"> </w:t>
      </w:r>
    </w:p>
    <w:p w14:paraId="56C2704E" w14:textId="33DC8C3C" w:rsidR="00796AF3" w:rsidRDefault="00CA6A3C" w:rsidP="004B1265">
      <w:pPr>
        <w:rPr>
          <w:rFonts w:ascii="Times New Roman" w:hAnsi="Times New Roman" w:cs="Times New Roman"/>
          <w:sz w:val="20"/>
          <w:szCs w:val="20"/>
        </w:rPr>
      </w:pPr>
      <w:r>
        <w:rPr>
          <w:rFonts w:ascii="Times New Roman" w:hAnsi="Times New Roman" w:cs="Times New Roman"/>
          <w:sz w:val="20"/>
          <w:szCs w:val="20"/>
        </w:rPr>
        <w:t xml:space="preserve">Çünkü scrum yazılım geliştirmeyi kolaylaştırıp düzenledi. Profesyonel şirketler bunu anladığı görülüyor. İstatistikler gösteriyor ki tüm olası Scrum tüm olası çevik çerçevelerin yüzde 66’sına sahip. Scrum her sektörde kullanılabilir. Scrumun esas amacı insanlar arasında iletişimi geliştirerek yapılması gerekenleri yüksek verimle gün yüzüne çıkartıyor. </w:t>
      </w:r>
      <w:r w:rsidR="009F35E2">
        <w:rPr>
          <w:rFonts w:ascii="Times New Roman" w:hAnsi="Times New Roman" w:cs="Times New Roman"/>
          <w:sz w:val="20"/>
          <w:szCs w:val="20"/>
        </w:rPr>
        <w:t>Üniversiteler, hastaneler, askeriye, otomotiv sanayi gibi çok farklı sektörler bile scrumu kullanmaktan çekinmiyor.</w:t>
      </w:r>
      <w:r w:rsidR="006B150F">
        <w:rPr>
          <w:rFonts w:ascii="Times New Roman" w:hAnsi="Times New Roman" w:cs="Times New Roman"/>
          <w:sz w:val="20"/>
          <w:szCs w:val="20"/>
        </w:rPr>
        <w:t xml:space="preserve"> Çünkü insan ilişkilerini artırıyor ve organize davranışa özendiriyor.</w:t>
      </w:r>
    </w:p>
    <w:p w14:paraId="2EFCB0F1" w14:textId="2F1CCA8B" w:rsidR="00F71192" w:rsidRDefault="00F71192" w:rsidP="004B1265">
      <w:pPr>
        <w:rPr>
          <w:rFonts w:ascii="Times New Roman" w:hAnsi="Times New Roman" w:cs="Times New Roman"/>
          <w:sz w:val="20"/>
          <w:szCs w:val="20"/>
        </w:rPr>
      </w:pPr>
    </w:p>
    <w:p w14:paraId="2B5C2D9F" w14:textId="77777777" w:rsidR="00F71192" w:rsidRPr="00F71192" w:rsidRDefault="00F71192" w:rsidP="00F71192">
      <w:pPr>
        <w:rPr>
          <w:rFonts w:ascii="Times New Roman" w:hAnsi="Times New Roman" w:cs="Times New Roman"/>
          <w:sz w:val="18"/>
          <w:szCs w:val="18"/>
        </w:rPr>
      </w:pPr>
      <w:r w:rsidRPr="00F71192">
        <w:rPr>
          <w:rFonts w:ascii="Times New Roman" w:hAnsi="Times New Roman" w:cs="Times New Roman"/>
          <w:sz w:val="18"/>
          <w:szCs w:val="18"/>
        </w:rPr>
        <w:t>Kaynakçalar</w:t>
      </w:r>
    </w:p>
    <w:p w14:paraId="0A4F033C" w14:textId="77777777" w:rsidR="00F71192" w:rsidRPr="00F71192" w:rsidRDefault="00F71192" w:rsidP="00F71192">
      <w:pPr>
        <w:rPr>
          <w:rFonts w:ascii="Times New Roman" w:hAnsi="Times New Roman" w:cs="Times New Roman"/>
          <w:sz w:val="18"/>
          <w:szCs w:val="18"/>
        </w:rPr>
      </w:pPr>
      <w:r w:rsidRPr="00F71192">
        <w:rPr>
          <w:rFonts w:ascii="Times New Roman" w:hAnsi="Times New Roman" w:cs="Times New Roman"/>
          <w:sz w:val="18"/>
          <w:szCs w:val="18"/>
        </w:rPr>
        <w:t>https://medium.com/@halilyesil3506/yazilim-ya%C5%9Fam-d%C3%B6ng%C3%BC-modelleri%CC%87-efc28dea3bf0</w:t>
      </w:r>
    </w:p>
    <w:p w14:paraId="143BB971" w14:textId="77777777" w:rsidR="00F71192" w:rsidRPr="00F71192" w:rsidRDefault="00F71192" w:rsidP="00F71192">
      <w:pPr>
        <w:rPr>
          <w:rFonts w:ascii="Times New Roman" w:hAnsi="Times New Roman" w:cs="Times New Roman"/>
          <w:sz w:val="18"/>
          <w:szCs w:val="18"/>
        </w:rPr>
      </w:pPr>
      <w:r w:rsidRPr="00F71192">
        <w:rPr>
          <w:rFonts w:ascii="Times New Roman" w:hAnsi="Times New Roman" w:cs="Times New Roman"/>
          <w:sz w:val="18"/>
          <w:szCs w:val="18"/>
        </w:rPr>
        <w:t>http://bilgisayarkavramlari.sadievrenseker.com/2013/01/10/sdlc-yazilim-gelistirme-yasam-dairesi/</w:t>
      </w:r>
    </w:p>
    <w:p w14:paraId="5245D0B5" w14:textId="77777777" w:rsidR="00F71192" w:rsidRPr="00F71192" w:rsidRDefault="00F71192" w:rsidP="00F71192">
      <w:pPr>
        <w:rPr>
          <w:rFonts w:ascii="Times New Roman" w:hAnsi="Times New Roman" w:cs="Times New Roman"/>
          <w:sz w:val="18"/>
          <w:szCs w:val="18"/>
        </w:rPr>
      </w:pPr>
      <w:r w:rsidRPr="00F71192">
        <w:rPr>
          <w:rFonts w:ascii="Times New Roman" w:hAnsi="Times New Roman" w:cs="Times New Roman"/>
          <w:sz w:val="18"/>
          <w:szCs w:val="18"/>
        </w:rPr>
        <w:t>https://medium.com/@furkaneren_81038/yaz%C4%B1l%C4%B1m-ya%C5%9Fam-d%C3%B6ng%C3%BC-modelleri-203fe380b5e7</w:t>
      </w:r>
    </w:p>
    <w:p w14:paraId="5B64937B" w14:textId="77777777" w:rsidR="00F71192" w:rsidRPr="00F71192" w:rsidRDefault="00F71192" w:rsidP="00F71192">
      <w:pPr>
        <w:rPr>
          <w:rFonts w:ascii="Times New Roman" w:hAnsi="Times New Roman" w:cs="Times New Roman"/>
          <w:sz w:val="18"/>
          <w:szCs w:val="18"/>
        </w:rPr>
      </w:pPr>
      <w:r w:rsidRPr="00F71192">
        <w:rPr>
          <w:rFonts w:ascii="Times New Roman" w:hAnsi="Times New Roman" w:cs="Times New Roman"/>
          <w:sz w:val="18"/>
          <w:szCs w:val="18"/>
        </w:rPr>
        <w:t>https://www.guru99.com/software-development-life-cycle-tutorial.html</w:t>
      </w:r>
    </w:p>
    <w:p w14:paraId="7E930AC9" w14:textId="3C7ACCD2" w:rsidR="00F71192" w:rsidRPr="00F71192" w:rsidRDefault="00F71192" w:rsidP="00F71192">
      <w:pPr>
        <w:rPr>
          <w:rFonts w:ascii="Times New Roman" w:hAnsi="Times New Roman" w:cs="Times New Roman"/>
          <w:sz w:val="18"/>
          <w:szCs w:val="18"/>
        </w:rPr>
      </w:pPr>
      <w:r w:rsidRPr="00F71192">
        <w:rPr>
          <w:rFonts w:ascii="Times New Roman" w:hAnsi="Times New Roman" w:cs="Times New Roman"/>
          <w:sz w:val="18"/>
          <w:szCs w:val="18"/>
        </w:rPr>
        <w:t>https://www.quora.com/Why-is-the-Scrum-process-so-popular-in-the-software-industry</w:t>
      </w:r>
    </w:p>
    <w:sectPr w:rsidR="00F71192" w:rsidRPr="00F71192" w:rsidSect="00481F6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10ACF" w14:textId="77777777" w:rsidR="004207B1" w:rsidRDefault="004207B1" w:rsidP="001D69EE">
      <w:r>
        <w:separator/>
      </w:r>
    </w:p>
  </w:endnote>
  <w:endnote w:type="continuationSeparator" w:id="0">
    <w:p w14:paraId="0733E8E0" w14:textId="77777777" w:rsidR="004207B1" w:rsidRDefault="004207B1"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BD5DB" w14:textId="77777777" w:rsidR="004207B1" w:rsidRDefault="004207B1" w:rsidP="001D69EE">
      <w:r>
        <w:separator/>
      </w:r>
    </w:p>
  </w:footnote>
  <w:footnote w:type="continuationSeparator" w:id="0">
    <w:p w14:paraId="3E71B5F3" w14:textId="77777777" w:rsidR="004207B1" w:rsidRDefault="004207B1" w:rsidP="001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4642C1"/>
    <w:multiLevelType w:val="hybridMultilevel"/>
    <w:tmpl w:val="91201A7C"/>
    <w:lvl w:ilvl="0" w:tplc="4568FBC0">
      <w:start w:val="1"/>
      <w:numFmt w:val="decimal"/>
      <w:lvlText w:val="%1)"/>
      <w:lvlJc w:val="left"/>
      <w:pPr>
        <w:ind w:left="1305" w:hanging="94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5D34E94"/>
    <w:multiLevelType w:val="hybridMultilevel"/>
    <w:tmpl w:val="6E481DB6"/>
    <w:lvl w:ilvl="0" w:tplc="041F0011">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2357C2"/>
    <w:multiLevelType w:val="hybridMultilevel"/>
    <w:tmpl w:val="BD30914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7D6B55"/>
    <w:multiLevelType w:val="hybridMultilevel"/>
    <w:tmpl w:val="05CCD910"/>
    <w:lvl w:ilvl="0" w:tplc="18B668F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01A55F1"/>
    <w:multiLevelType w:val="hybridMultilevel"/>
    <w:tmpl w:val="3B8E31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5D4212"/>
    <w:multiLevelType w:val="hybridMultilevel"/>
    <w:tmpl w:val="820C898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5B20648"/>
    <w:multiLevelType w:val="hybridMultilevel"/>
    <w:tmpl w:val="6ACEE3FC"/>
    <w:lvl w:ilvl="0" w:tplc="BF50F30A">
      <w:start w:val="1"/>
      <w:numFmt w:val="decimal"/>
      <w:lvlText w:val="%1)"/>
      <w:lvlJc w:val="left"/>
      <w:pPr>
        <w:ind w:left="1380" w:hanging="10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0052599"/>
    <w:multiLevelType w:val="hybridMultilevel"/>
    <w:tmpl w:val="A04874F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8173484"/>
    <w:multiLevelType w:val="hybridMultilevel"/>
    <w:tmpl w:val="B2D8AB94"/>
    <w:lvl w:ilvl="0" w:tplc="D64A7CD6">
      <w:start w:val="1"/>
      <w:numFmt w:val="upp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1"/>
  </w:num>
  <w:num w:numId="2">
    <w:abstractNumId w:val="12"/>
  </w:num>
  <w:num w:numId="3">
    <w:abstractNumId w:val="10"/>
  </w:num>
  <w:num w:numId="4">
    <w:abstractNumId w:val="33"/>
  </w:num>
  <w:num w:numId="5">
    <w:abstractNumId w:val="14"/>
  </w:num>
  <w:num w:numId="6">
    <w:abstractNumId w:val="23"/>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1"/>
  </w:num>
  <w:num w:numId="20">
    <w:abstractNumId w:val="32"/>
  </w:num>
  <w:num w:numId="21">
    <w:abstractNumId w:val="25"/>
  </w:num>
  <w:num w:numId="22">
    <w:abstractNumId w:val="11"/>
  </w:num>
  <w:num w:numId="23">
    <w:abstractNumId w:val="34"/>
  </w:num>
  <w:num w:numId="24">
    <w:abstractNumId w:val="16"/>
  </w:num>
  <w:num w:numId="25">
    <w:abstractNumId w:val="17"/>
  </w:num>
  <w:num w:numId="26">
    <w:abstractNumId w:val="13"/>
  </w:num>
  <w:num w:numId="27">
    <w:abstractNumId w:val="22"/>
  </w:num>
  <w:num w:numId="28">
    <w:abstractNumId w:val="29"/>
  </w:num>
  <w:num w:numId="29">
    <w:abstractNumId w:val="27"/>
  </w:num>
  <w:num w:numId="30">
    <w:abstractNumId w:val="18"/>
  </w:num>
  <w:num w:numId="31">
    <w:abstractNumId w:val="30"/>
  </w:num>
  <w:num w:numId="32">
    <w:abstractNumId w:val="26"/>
  </w:num>
  <w:num w:numId="33">
    <w:abstractNumId w:val="15"/>
  </w:num>
  <w:num w:numId="34">
    <w:abstractNumId w:val="2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7B"/>
    <w:rsid w:val="00015CC6"/>
    <w:rsid w:val="00017B98"/>
    <w:rsid w:val="00017FAD"/>
    <w:rsid w:val="00035DED"/>
    <w:rsid w:val="0005499F"/>
    <w:rsid w:val="00054DC4"/>
    <w:rsid w:val="00067720"/>
    <w:rsid w:val="00105611"/>
    <w:rsid w:val="001476AB"/>
    <w:rsid w:val="00187486"/>
    <w:rsid w:val="001934AC"/>
    <w:rsid w:val="001B0D65"/>
    <w:rsid w:val="001C19FE"/>
    <w:rsid w:val="001D69EE"/>
    <w:rsid w:val="002412FD"/>
    <w:rsid w:val="0024169C"/>
    <w:rsid w:val="002F1A46"/>
    <w:rsid w:val="003458E2"/>
    <w:rsid w:val="004207B1"/>
    <w:rsid w:val="00481F60"/>
    <w:rsid w:val="004827E6"/>
    <w:rsid w:val="004B1265"/>
    <w:rsid w:val="004D22FB"/>
    <w:rsid w:val="004E108E"/>
    <w:rsid w:val="004E7A29"/>
    <w:rsid w:val="00523D17"/>
    <w:rsid w:val="00581D33"/>
    <w:rsid w:val="005865FD"/>
    <w:rsid w:val="005B0844"/>
    <w:rsid w:val="00611479"/>
    <w:rsid w:val="00645252"/>
    <w:rsid w:val="006635DF"/>
    <w:rsid w:val="0068435D"/>
    <w:rsid w:val="006B150F"/>
    <w:rsid w:val="006D3D74"/>
    <w:rsid w:val="00796AF3"/>
    <w:rsid w:val="007A174A"/>
    <w:rsid w:val="007C2FE0"/>
    <w:rsid w:val="00822525"/>
    <w:rsid w:val="00834C4A"/>
    <w:rsid w:val="0083569A"/>
    <w:rsid w:val="008F7F7B"/>
    <w:rsid w:val="00962B1D"/>
    <w:rsid w:val="009977F1"/>
    <w:rsid w:val="009F35E2"/>
    <w:rsid w:val="00A768FF"/>
    <w:rsid w:val="00A9204E"/>
    <w:rsid w:val="00AB2FFA"/>
    <w:rsid w:val="00B353ED"/>
    <w:rsid w:val="00BB61CC"/>
    <w:rsid w:val="00BC5838"/>
    <w:rsid w:val="00C43061"/>
    <w:rsid w:val="00C5669A"/>
    <w:rsid w:val="00C929F9"/>
    <w:rsid w:val="00CA6A3C"/>
    <w:rsid w:val="00CD04D2"/>
    <w:rsid w:val="00CD0B5E"/>
    <w:rsid w:val="00D24C22"/>
    <w:rsid w:val="00D64C4C"/>
    <w:rsid w:val="00D67AE0"/>
    <w:rsid w:val="00DC4C43"/>
    <w:rsid w:val="00DF074C"/>
    <w:rsid w:val="00E4085D"/>
    <w:rsid w:val="00F3504E"/>
    <w:rsid w:val="00F616C2"/>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6B8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9EE"/>
    <w:rPr>
      <w:rFonts w:ascii="Calibri" w:hAnsi="Calibri" w:cs="Calibri"/>
    </w:rPr>
  </w:style>
  <w:style w:type="paragraph" w:styleId="Balk1">
    <w:name w:val="heading 1"/>
    <w:basedOn w:val="Normal"/>
    <w:next w:val="Normal"/>
    <w:link w:val="Balk1Char"/>
    <w:uiPriority w:val="9"/>
    <w:qFormat/>
    <w:rsid w:val="001D69E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9EE"/>
    <w:rPr>
      <w:rFonts w:ascii="Calibri Light" w:eastAsiaTheme="majorEastAsia" w:hAnsi="Calibri Light" w:cs="Calibri Light"/>
      <w:color w:val="1F4E79" w:themeColor="accent1" w:themeShade="80"/>
      <w:sz w:val="32"/>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unhideWhenUsed/>
    <w:qFormat/>
    <w:rsid w:val="001D69EE"/>
    <w:pPr>
      <w:ind w:left="720"/>
      <w:contextualSpacing/>
    </w:pPr>
  </w:style>
  <w:style w:type="paragraph" w:styleId="ListeNumaras">
    <w:name w:val="List Number"/>
    <w:basedOn w:val="Normal"/>
    <w:uiPriority w:val="99"/>
    <w:semiHidden/>
    <w:unhideWhenUsed/>
    <w:rsid w:val="001D69EE"/>
    <w:pPr>
      <w:numPr>
        <w:numId w:val="13"/>
      </w:numPr>
      <w:contextualSpacing/>
    </w:pPr>
  </w:style>
  <w:style w:type="paragraph" w:styleId="ListeNumaras2">
    <w:name w:val="List Number 2"/>
    <w:basedOn w:val="Normal"/>
    <w:uiPriority w:val="99"/>
    <w:semiHidden/>
    <w:unhideWhenUsed/>
    <w:rsid w:val="001D69EE"/>
    <w:pPr>
      <w:numPr>
        <w:numId w:val="14"/>
      </w:numPr>
      <w:contextualSpacing/>
    </w:pPr>
  </w:style>
  <w:style w:type="paragraph" w:styleId="ListeNumaras3">
    <w:name w:val="List Number 3"/>
    <w:basedOn w:val="Normal"/>
    <w:uiPriority w:val="99"/>
    <w:semiHidden/>
    <w:unhideWhenUsed/>
    <w:rsid w:val="001D69EE"/>
    <w:pPr>
      <w:numPr>
        <w:numId w:val="15"/>
      </w:numPr>
      <w:contextualSpacing/>
    </w:pPr>
  </w:style>
  <w:style w:type="paragraph" w:styleId="ListeNumaras4">
    <w:name w:val="List Number 4"/>
    <w:basedOn w:val="Normal"/>
    <w:uiPriority w:val="99"/>
    <w:semiHidden/>
    <w:unhideWhenUsed/>
    <w:rsid w:val="001D69EE"/>
    <w:pPr>
      <w:numPr>
        <w:numId w:val="16"/>
      </w:numPr>
      <w:contextualSpacing/>
    </w:pPr>
  </w:style>
  <w:style w:type="paragraph" w:styleId="ListeNumaras5">
    <w:name w:val="List Number 5"/>
    <w:basedOn w:val="Normal"/>
    <w:uiPriority w:val="99"/>
    <w:semiHidden/>
    <w:unhideWhenUsed/>
    <w:rsid w:val="001D69EE"/>
    <w:pPr>
      <w:numPr>
        <w:numId w:val="17"/>
      </w:numPr>
      <w:contextualSpacing/>
    </w:pPr>
  </w:style>
  <w:style w:type="paragraph" w:styleId="ListeMaddemi">
    <w:name w:val="List Bullet"/>
    <w:basedOn w:val="Normal"/>
    <w:uiPriority w:val="99"/>
    <w:semiHidden/>
    <w:unhideWhenUsed/>
    <w:rsid w:val="001D69EE"/>
    <w:pPr>
      <w:numPr>
        <w:numId w:val="8"/>
      </w:numPr>
      <w:contextualSpacing/>
    </w:pPr>
  </w:style>
  <w:style w:type="paragraph" w:styleId="ListeMaddemi2">
    <w:name w:val="List Bullet 2"/>
    <w:basedOn w:val="Normal"/>
    <w:uiPriority w:val="99"/>
    <w:semiHidden/>
    <w:unhideWhenUsed/>
    <w:rsid w:val="001D69EE"/>
    <w:pPr>
      <w:numPr>
        <w:numId w:val="9"/>
      </w:numPr>
      <w:contextualSpacing/>
    </w:pPr>
  </w:style>
  <w:style w:type="paragraph" w:styleId="ListeMaddemi3">
    <w:name w:val="List Bullet 3"/>
    <w:basedOn w:val="Normal"/>
    <w:uiPriority w:val="99"/>
    <w:semiHidden/>
    <w:unhideWhenUsed/>
    <w:rsid w:val="001D69EE"/>
    <w:pPr>
      <w:numPr>
        <w:numId w:val="10"/>
      </w:numPr>
      <w:contextualSpacing/>
    </w:pPr>
  </w:style>
  <w:style w:type="paragraph" w:styleId="ListeMaddemi4">
    <w:name w:val="List Bullet 4"/>
    <w:basedOn w:val="Normal"/>
    <w:uiPriority w:val="99"/>
    <w:semiHidden/>
    <w:unhideWhenUsed/>
    <w:rsid w:val="001D69EE"/>
    <w:pPr>
      <w:numPr>
        <w:numId w:val="11"/>
      </w:numPr>
      <w:contextualSpacing/>
    </w:pPr>
  </w:style>
  <w:style w:type="paragraph" w:styleId="ListeMaddemi5">
    <w:name w:val="List Bullet 5"/>
    <w:basedOn w:val="Normal"/>
    <w:uiPriority w:val="99"/>
    <w:semiHidden/>
    <w:unhideWhenUsed/>
    <w:rsid w:val="001D69EE"/>
    <w:pPr>
      <w:numPr>
        <w:numId w:val="12"/>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link w:val="AralkYokChar"/>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 w:type="paragraph" w:customStyle="1" w:styleId="p307">
    <w:name w:val="p30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08">
    <w:name w:val="t308"/>
    <w:basedOn w:val="VarsaylanParagrafYazTipi"/>
    <w:rsid w:val="00054DC4"/>
  </w:style>
  <w:style w:type="paragraph" w:customStyle="1" w:styleId="p310">
    <w:name w:val="p31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11">
    <w:name w:val="t311"/>
    <w:basedOn w:val="VarsaylanParagrafYazTipi"/>
    <w:rsid w:val="00054DC4"/>
  </w:style>
  <w:style w:type="character" w:customStyle="1" w:styleId="t312">
    <w:name w:val="t312"/>
    <w:basedOn w:val="VarsaylanParagrafYazTipi"/>
    <w:rsid w:val="00054DC4"/>
  </w:style>
  <w:style w:type="paragraph" w:customStyle="1" w:styleId="p314">
    <w:name w:val="p31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16">
    <w:name w:val="p31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18">
    <w:name w:val="p31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20">
    <w:name w:val="p32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23">
    <w:name w:val="p32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24">
    <w:name w:val="t324"/>
    <w:basedOn w:val="VarsaylanParagrafYazTipi"/>
    <w:rsid w:val="00054DC4"/>
  </w:style>
  <w:style w:type="paragraph" w:customStyle="1" w:styleId="p326">
    <w:name w:val="p32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27">
    <w:name w:val="t327"/>
    <w:basedOn w:val="VarsaylanParagrafYazTipi"/>
    <w:rsid w:val="00054DC4"/>
  </w:style>
  <w:style w:type="paragraph" w:customStyle="1" w:styleId="p329">
    <w:name w:val="p32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31">
    <w:name w:val="p33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33">
    <w:name w:val="p33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35">
    <w:name w:val="p33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38">
    <w:name w:val="p33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39">
    <w:name w:val="t339"/>
    <w:basedOn w:val="VarsaylanParagrafYazTipi"/>
    <w:rsid w:val="00054DC4"/>
  </w:style>
  <w:style w:type="paragraph" w:customStyle="1" w:styleId="p341">
    <w:name w:val="p34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42">
    <w:name w:val="t342"/>
    <w:basedOn w:val="VarsaylanParagrafYazTipi"/>
    <w:rsid w:val="00054DC4"/>
  </w:style>
  <w:style w:type="paragraph" w:customStyle="1" w:styleId="p344">
    <w:name w:val="p34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46">
    <w:name w:val="p34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48">
    <w:name w:val="p34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50">
    <w:name w:val="p35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53">
    <w:name w:val="p35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54">
    <w:name w:val="t354"/>
    <w:basedOn w:val="VarsaylanParagrafYazTipi"/>
    <w:rsid w:val="00054DC4"/>
  </w:style>
  <w:style w:type="paragraph" w:customStyle="1" w:styleId="p356">
    <w:name w:val="p35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57">
    <w:name w:val="t357"/>
    <w:basedOn w:val="VarsaylanParagrafYazTipi"/>
    <w:rsid w:val="00054DC4"/>
  </w:style>
  <w:style w:type="paragraph" w:customStyle="1" w:styleId="p359">
    <w:name w:val="p35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61">
    <w:name w:val="p36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63">
    <w:name w:val="p36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65">
    <w:name w:val="p36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68">
    <w:name w:val="p36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69">
    <w:name w:val="t369"/>
    <w:basedOn w:val="VarsaylanParagrafYazTipi"/>
    <w:rsid w:val="00054DC4"/>
  </w:style>
  <w:style w:type="paragraph" w:customStyle="1" w:styleId="p371">
    <w:name w:val="p37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72">
    <w:name w:val="t372"/>
    <w:basedOn w:val="VarsaylanParagrafYazTipi"/>
    <w:rsid w:val="00054DC4"/>
  </w:style>
  <w:style w:type="paragraph" w:customStyle="1" w:styleId="p374">
    <w:name w:val="p37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76">
    <w:name w:val="p37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78">
    <w:name w:val="p37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80">
    <w:name w:val="p38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83">
    <w:name w:val="p38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84">
    <w:name w:val="t384"/>
    <w:basedOn w:val="VarsaylanParagrafYazTipi"/>
    <w:rsid w:val="00054DC4"/>
  </w:style>
  <w:style w:type="paragraph" w:customStyle="1" w:styleId="p386">
    <w:name w:val="p38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87">
    <w:name w:val="t387"/>
    <w:basedOn w:val="VarsaylanParagrafYazTipi"/>
    <w:rsid w:val="00054DC4"/>
  </w:style>
  <w:style w:type="paragraph" w:customStyle="1" w:styleId="p389">
    <w:name w:val="p38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91">
    <w:name w:val="p39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93">
    <w:name w:val="p39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95">
    <w:name w:val="p39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398">
    <w:name w:val="p39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399">
    <w:name w:val="t399"/>
    <w:basedOn w:val="VarsaylanParagrafYazTipi"/>
    <w:rsid w:val="00054DC4"/>
  </w:style>
  <w:style w:type="paragraph" w:customStyle="1" w:styleId="p401">
    <w:name w:val="p40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02">
    <w:name w:val="t402"/>
    <w:basedOn w:val="VarsaylanParagrafYazTipi"/>
    <w:rsid w:val="00054DC4"/>
  </w:style>
  <w:style w:type="paragraph" w:customStyle="1" w:styleId="p404">
    <w:name w:val="p40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06">
    <w:name w:val="p40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08">
    <w:name w:val="p40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10">
    <w:name w:val="p41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13">
    <w:name w:val="p41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14">
    <w:name w:val="t414"/>
    <w:basedOn w:val="VarsaylanParagrafYazTipi"/>
    <w:rsid w:val="00054DC4"/>
  </w:style>
  <w:style w:type="paragraph" w:customStyle="1" w:styleId="p416">
    <w:name w:val="p41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17">
    <w:name w:val="t417"/>
    <w:basedOn w:val="VarsaylanParagrafYazTipi"/>
    <w:rsid w:val="00054DC4"/>
  </w:style>
  <w:style w:type="paragraph" w:customStyle="1" w:styleId="p419">
    <w:name w:val="p41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21">
    <w:name w:val="p42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23">
    <w:name w:val="p42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25">
    <w:name w:val="p42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28">
    <w:name w:val="p42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29">
    <w:name w:val="t429"/>
    <w:basedOn w:val="VarsaylanParagrafYazTipi"/>
    <w:rsid w:val="00054DC4"/>
  </w:style>
  <w:style w:type="paragraph" w:customStyle="1" w:styleId="p431">
    <w:name w:val="p43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32">
    <w:name w:val="t432"/>
    <w:basedOn w:val="VarsaylanParagrafYazTipi"/>
    <w:rsid w:val="00054DC4"/>
  </w:style>
  <w:style w:type="paragraph" w:customStyle="1" w:styleId="p434">
    <w:name w:val="p43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36">
    <w:name w:val="p43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38">
    <w:name w:val="p43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40">
    <w:name w:val="p44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43">
    <w:name w:val="p44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44">
    <w:name w:val="t444"/>
    <w:basedOn w:val="VarsaylanParagrafYazTipi"/>
    <w:rsid w:val="00054DC4"/>
  </w:style>
  <w:style w:type="paragraph" w:customStyle="1" w:styleId="p446">
    <w:name w:val="p44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47">
    <w:name w:val="t447"/>
    <w:basedOn w:val="VarsaylanParagrafYazTipi"/>
    <w:rsid w:val="00054DC4"/>
  </w:style>
  <w:style w:type="paragraph" w:customStyle="1" w:styleId="p449">
    <w:name w:val="p44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51">
    <w:name w:val="p45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53">
    <w:name w:val="p45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55">
    <w:name w:val="p45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58">
    <w:name w:val="p45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59">
    <w:name w:val="t459"/>
    <w:basedOn w:val="VarsaylanParagrafYazTipi"/>
    <w:rsid w:val="00054DC4"/>
  </w:style>
  <w:style w:type="paragraph" w:customStyle="1" w:styleId="p461">
    <w:name w:val="p46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62">
    <w:name w:val="t462"/>
    <w:basedOn w:val="VarsaylanParagrafYazTipi"/>
    <w:rsid w:val="00054DC4"/>
  </w:style>
  <w:style w:type="paragraph" w:customStyle="1" w:styleId="p464">
    <w:name w:val="p46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66">
    <w:name w:val="p46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68">
    <w:name w:val="p46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70">
    <w:name w:val="p47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73">
    <w:name w:val="p47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74">
    <w:name w:val="t474"/>
    <w:basedOn w:val="VarsaylanParagrafYazTipi"/>
    <w:rsid w:val="00054DC4"/>
  </w:style>
  <w:style w:type="character" w:customStyle="1" w:styleId="t475">
    <w:name w:val="t475"/>
    <w:basedOn w:val="VarsaylanParagrafYazTipi"/>
    <w:rsid w:val="00054DC4"/>
  </w:style>
  <w:style w:type="paragraph" w:customStyle="1" w:styleId="p477">
    <w:name w:val="p47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78">
    <w:name w:val="t478"/>
    <w:basedOn w:val="VarsaylanParagrafYazTipi"/>
    <w:rsid w:val="00054DC4"/>
  </w:style>
  <w:style w:type="character" w:customStyle="1" w:styleId="t479">
    <w:name w:val="t479"/>
    <w:basedOn w:val="VarsaylanParagrafYazTipi"/>
    <w:rsid w:val="00054DC4"/>
  </w:style>
  <w:style w:type="paragraph" w:customStyle="1" w:styleId="p481">
    <w:name w:val="p48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83">
    <w:name w:val="p48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85">
    <w:name w:val="p48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87">
    <w:name w:val="p48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90">
    <w:name w:val="p49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91">
    <w:name w:val="t491"/>
    <w:basedOn w:val="VarsaylanParagrafYazTipi"/>
    <w:rsid w:val="00054DC4"/>
  </w:style>
  <w:style w:type="paragraph" w:customStyle="1" w:styleId="p493">
    <w:name w:val="p49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494">
    <w:name w:val="t494"/>
    <w:basedOn w:val="VarsaylanParagrafYazTipi"/>
    <w:rsid w:val="00054DC4"/>
  </w:style>
  <w:style w:type="paragraph" w:customStyle="1" w:styleId="p495">
    <w:name w:val="p49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97">
    <w:name w:val="p49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499">
    <w:name w:val="p49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01">
    <w:name w:val="p50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03">
    <w:name w:val="p50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06">
    <w:name w:val="p50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07">
    <w:name w:val="t507"/>
    <w:basedOn w:val="VarsaylanParagrafYazTipi"/>
    <w:rsid w:val="00054DC4"/>
  </w:style>
  <w:style w:type="paragraph" w:customStyle="1" w:styleId="p509">
    <w:name w:val="p50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10">
    <w:name w:val="t510"/>
    <w:basedOn w:val="VarsaylanParagrafYazTipi"/>
    <w:rsid w:val="00054DC4"/>
  </w:style>
  <w:style w:type="paragraph" w:customStyle="1" w:styleId="p512">
    <w:name w:val="p51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14">
    <w:name w:val="p51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16">
    <w:name w:val="p51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18">
    <w:name w:val="p51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21">
    <w:name w:val="p52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22">
    <w:name w:val="t522"/>
    <w:basedOn w:val="VarsaylanParagrafYazTipi"/>
    <w:rsid w:val="00054DC4"/>
  </w:style>
  <w:style w:type="paragraph" w:customStyle="1" w:styleId="p524">
    <w:name w:val="p52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25">
    <w:name w:val="t525"/>
    <w:basedOn w:val="VarsaylanParagrafYazTipi"/>
    <w:rsid w:val="00054DC4"/>
  </w:style>
  <w:style w:type="paragraph" w:customStyle="1" w:styleId="p527">
    <w:name w:val="p52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29">
    <w:name w:val="p52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31">
    <w:name w:val="p53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33">
    <w:name w:val="p53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36">
    <w:name w:val="p53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37">
    <w:name w:val="t537"/>
    <w:basedOn w:val="VarsaylanParagrafYazTipi"/>
    <w:rsid w:val="00054DC4"/>
  </w:style>
  <w:style w:type="paragraph" w:customStyle="1" w:styleId="p539">
    <w:name w:val="p53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40">
    <w:name w:val="t540"/>
    <w:basedOn w:val="VarsaylanParagrafYazTipi"/>
    <w:rsid w:val="00054DC4"/>
  </w:style>
  <w:style w:type="paragraph" w:customStyle="1" w:styleId="p542">
    <w:name w:val="p54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44">
    <w:name w:val="p54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46">
    <w:name w:val="p54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48">
    <w:name w:val="p54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60">
    <w:name w:val="p56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61">
    <w:name w:val="t561"/>
    <w:basedOn w:val="VarsaylanParagrafYazTipi"/>
    <w:rsid w:val="00054DC4"/>
  </w:style>
  <w:style w:type="paragraph" w:customStyle="1" w:styleId="p563">
    <w:name w:val="p56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64">
    <w:name w:val="t564"/>
    <w:basedOn w:val="VarsaylanParagrafYazTipi"/>
    <w:rsid w:val="00054DC4"/>
  </w:style>
  <w:style w:type="character" w:customStyle="1" w:styleId="t565">
    <w:name w:val="t565"/>
    <w:basedOn w:val="VarsaylanParagrafYazTipi"/>
    <w:rsid w:val="00054DC4"/>
  </w:style>
  <w:style w:type="paragraph" w:customStyle="1" w:styleId="p567">
    <w:name w:val="p56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69">
    <w:name w:val="p56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71">
    <w:name w:val="p57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73">
    <w:name w:val="p57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76">
    <w:name w:val="p57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77">
    <w:name w:val="t577"/>
    <w:basedOn w:val="VarsaylanParagrafYazTipi"/>
    <w:rsid w:val="00054DC4"/>
  </w:style>
  <w:style w:type="paragraph" w:customStyle="1" w:styleId="p579">
    <w:name w:val="p57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80">
    <w:name w:val="t580"/>
    <w:basedOn w:val="VarsaylanParagrafYazTipi"/>
    <w:rsid w:val="00054DC4"/>
  </w:style>
  <w:style w:type="paragraph" w:customStyle="1" w:styleId="p582">
    <w:name w:val="p58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84">
    <w:name w:val="p58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86">
    <w:name w:val="p58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88">
    <w:name w:val="p58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91">
    <w:name w:val="p59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92">
    <w:name w:val="t592"/>
    <w:basedOn w:val="VarsaylanParagrafYazTipi"/>
    <w:rsid w:val="00054DC4"/>
  </w:style>
  <w:style w:type="paragraph" w:customStyle="1" w:styleId="p594">
    <w:name w:val="p59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595">
    <w:name w:val="t595"/>
    <w:basedOn w:val="VarsaylanParagrafYazTipi"/>
    <w:rsid w:val="00054DC4"/>
  </w:style>
  <w:style w:type="paragraph" w:customStyle="1" w:styleId="p597">
    <w:name w:val="p59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599">
    <w:name w:val="p59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01">
    <w:name w:val="p60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03">
    <w:name w:val="p60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06">
    <w:name w:val="p60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07">
    <w:name w:val="t607"/>
    <w:basedOn w:val="VarsaylanParagrafYazTipi"/>
    <w:rsid w:val="00054DC4"/>
  </w:style>
  <w:style w:type="paragraph" w:customStyle="1" w:styleId="p609">
    <w:name w:val="p60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10">
    <w:name w:val="t610"/>
    <w:basedOn w:val="VarsaylanParagrafYazTipi"/>
    <w:rsid w:val="00054DC4"/>
  </w:style>
  <w:style w:type="paragraph" w:customStyle="1" w:styleId="p612">
    <w:name w:val="p61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14">
    <w:name w:val="p61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16">
    <w:name w:val="p61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18">
    <w:name w:val="p61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21">
    <w:name w:val="p62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22">
    <w:name w:val="t622"/>
    <w:basedOn w:val="VarsaylanParagrafYazTipi"/>
    <w:rsid w:val="00054DC4"/>
  </w:style>
  <w:style w:type="paragraph" w:customStyle="1" w:styleId="p624">
    <w:name w:val="p62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25">
    <w:name w:val="t625"/>
    <w:basedOn w:val="VarsaylanParagrafYazTipi"/>
    <w:rsid w:val="00054DC4"/>
  </w:style>
  <w:style w:type="paragraph" w:customStyle="1" w:styleId="p627">
    <w:name w:val="p62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29">
    <w:name w:val="p62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31">
    <w:name w:val="p63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33">
    <w:name w:val="p63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36">
    <w:name w:val="p63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37">
    <w:name w:val="t637"/>
    <w:basedOn w:val="VarsaylanParagrafYazTipi"/>
    <w:rsid w:val="00054DC4"/>
  </w:style>
  <w:style w:type="paragraph" w:customStyle="1" w:styleId="p639">
    <w:name w:val="p63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40">
    <w:name w:val="t640"/>
    <w:basedOn w:val="VarsaylanParagrafYazTipi"/>
    <w:rsid w:val="00054DC4"/>
  </w:style>
  <w:style w:type="paragraph" w:customStyle="1" w:styleId="p642">
    <w:name w:val="p64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44">
    <w:name w:val="p64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46">
    <w:name w:val="p64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48">
    <w:name w:val="p64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51">
    <w:name w:val="p65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52">
    <w:name w:val="t652"/>
    <w:basedOn w:val="VarsaylanParagrafYazTipi"/>
    <w:rsid w:val="00054DC4"/>
  </w:style>
  <w:style w:type="paragraph" w:customStyle="1" w:styleId="p654">
    <w:name w:val="p65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55">
    <w:name w:val="t655"/>
    <w:basedOn w:val="VarsaylanParagrafYazTipi"/>
    <w:rsid w:val="00054DC4"/>
  </w:style>
  <w:style w:type="paragraph" w:customStyle="1" w:styleId="p657">
    <w:name w:val="p65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59">
    <w:name w:val="p65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61">
    <w:name w:val="p66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63">
    <w:name w:val="p66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66">
    <w:name w:val="p66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67">
    <w:name w:val="t667"/>
    <w:basedOn w:val="VarsaylanParagrafYazTipi"/>
    <w:rsid w:val="00054DC4"/>
  </w:style>
  <w:style w:type="paragraph" w:customStyle="1" w:styleId="p669">
    <w:name w:val="p66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70">
    <w:name w:val="t670"/>
    <w:basedOn w:val="VarsaylanParagrafYazTipi"/>
    <w:rsid w:val="00054DC4"/>
  </w:style>
  <w:style w:type="paragraph" w:customStyle="1" w:styleId="p672">
    <w:name w:val="p67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74">
    <w:name w:val="p67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76">
    <w:name w:val="p67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78">
    <w:name w:val="p67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81">
    <w:name w:val="p68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82">
    <w:name w:val="t682"/>
    <w:basedOn w:val="VarsaylanParagrafYazTipi"/>
    <w:rsid w:val="00054DC4"/>
  </w:style>
  <w:style w:type="paragraph" w:customStyle="1" w:styleId="p684">
    <w:name w:val="p68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85">
    <w:name w:val="t685"/>
    <w:basedOn w:val="VarsaylanParagrafYazTipi"/>
    <w:rsid w:val="00054DC4"/>
  </w:style>
  <w:style w:type="paragraph" w:customStyle="1" w:styleId="p687">
    <w:name w:val="p68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89">
    <w:name w:val="p68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91">
    <w:name w:val="p69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93">
    <w:name w:val="p69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696">
    <w:name w:val="p69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697">
    <w:name w:val="t697"/>
    <w:basedOn w:val="VarsaylanParagrafYazTipi"/>
    <w:rsid w:val="00054DC4"/>
  </w:style>
  <w:style w:type="paragraph" w:customStyle="1" w:styleId="p699">
    <w:name w:val="p69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00">
    <w:name w:val="t700"/>
    <w:basedOn w:val="VarsaylanParagrafYazTipi"/>
    <w:rsid w:val="00054DC4"/>
  </w:style>
  <w:style w:type="paragraph" w:customStyle="1" w:styleId="p702">
    <w:name w:val="p70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04">
    <w:name w:val="p70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06">
    <w:name w:val="p70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08">
    <w:name w:val="p70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11">
    <w:name w:val="p71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12">
    <w:name w:val="t712"/>
    <w:basedOn w:val="VarsaylanParagrafYazTipi"/>
    <w:rsid w:val="00054DC4"/>
  </w:style>
  <w:style w:type="paragraph" w:customStyle="1" w:styleId="p714">
    <w:name w:val="p71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15">
    <w:name w:val="t715"/>
    <w:basedOn w:val="VarsaylanParagrafYazTipi"/>
    <w:rsid w:val="00054DC4"/>
  </w:style>
  <w:style w:type="paragraph" w:customStyle="1" w:styleId="p717">
    <w:name w:val="p71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19">
    <w:name w:val="p71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21">
    <w:name w:val="p72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23">
    <w:name w:val="p72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26">
    <w:name w:val="p72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27">
    <w:name w:val="t727"/>
    <w:basedOn w:val="VarsaylanParagrafYazTipi"/>
    <w:rsid w:val="00054DC4"/>
  </w:style>
  <w:style w:type="paragraph" w:customStyle="1" w:styleId="p729">
    <w:name w:val="p72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30">
    <w:name w:val="t730"/>
    <w:basedOn w:val="VarsaylanParagrafYazTipi"/>
    <w:rsid w:val="00054DC4"/>
  </w:style>
  <w:style w:type="paragraph" w:customStyle="1" w:styleId="p732">
    <w:name w:val="p73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34">
    <w:name w:val="p73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36">
    <w:name w:val="p73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38">
    <w:name w:val="p73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41">
    <w:name w:val="p741"/>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42">
    <w:name w:val="t742"/>
    <w:basedOn w:val="VarsaylanParagrafYazTipi"/>
    <w:rsid w:val="00054DC4"/>
  </w:style>
  <w:style w:type="paragraph" w:customStyle="1" w:styleId="p744">
    <w:name w:val="p74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45">
    <w:name w:val="t745"/>
    <w:basedOn w:val="VarsaylanParagrafYazTipi"/>
    <w:rsid w:val="00054DC4"/>
  </w:style>
  <w:style w:type="paragraph" w:customStyle="1" w:styleId="p746">
    <w:name w:val="p746"/>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48">
    <w:name w:val="p74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50">
    <w:name w:val="p75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52">
    <w:name w:val="p75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54">
    <w:name w:val="p75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57">
    <w:name w:val="p75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58">
    <w:name w:val="t758"/>
    <w:basedOn w:val="VarsaylanParagrafYazTipi"/>
    <w:rsid w:val="00054DC4"/>
  </w:style>
  <w:style w:type="paragraph" w:customStyle="1" w:styleId="p760">
    <w:name w:val="p76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61">
    <w:name w:val="t761"/>
    <w:basedOn w:val="VarsaylanParagrafYazTipi"/>
    <w:rsid w:val="00054DC4"/>
  </w:style>
  <w:style w:type="paragraph" w:customStyle="1" w:styleId="p763">
    <w:name w:val="p76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65">
    <w:name w:val="p76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67">
    <w:name w:val="p76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69">
    <w:name w:val="p76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72">
    <w:name w:val="p77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73">
    <w:name w:val="t773"/>
    <w:basedOn w:val="VarsaylanParagrafYazTipi"/>
    <w:rsid w:val="00054DC4"/>
  </w:style>
  <w:style w:type="paragraph" w:customStyle="1" w:styleId="p775">
    <w:name w:val="p77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76">
    <w:name w:val="t776"/>
    <w:basedOn w:val="VarsaylanParagrafYazTipi"/>
    <w:rsid w:val="00054DC4"/>
  </w:style>
  <w:style w:type="paragraph" w:customStyle="1" w:styleId="p778">
    <w:name w:val="p778"/>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80">
    <w:name w:val="p78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82">
    <w:name w:val="p782"/>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84">
    <w:name w:val="p784"/>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87">
    <w:name w:val="p78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88">
    <w:name w:val="t788"/>
    <w:basedOn w:val="VarsaylanParagrafYazTipi"/>
    <w:rsid w:val="00054DC4"/>
  </w:style>
  <w:style w:type="paragraph" w:customStyle="1" w:styleId="p790">
    <w:name w:val="p790"/>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791">
    <w:name w:val="t791"/>
    <w:basedOn w:val="VarsaylanParagrafYazTipi"/>
    <w:rsid w:val="00054DC4"/>
  </w:style>
  <w:style w:type="paragraph" w:customStyle="1" w:styleId="p793">
    <w:name w:val="p793"/>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95">
    <w:name w:val="p795"/>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97">
    <w:name w:val="p797"/>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799">
    <w:name w:val="p799"/>
    <w:basedOn w:val="Normal"/>
    <w:rsid w:val="00054DC4"/>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10">
    <w:name w:val="p81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11">
    <w:name w:val="t811"/>
    <w:basedOn w:val="VarsaylanParagrafYazTipi"/>
    <w:rsid w:val="00CD04D2"/>
  </w:style>
  <w:style w:type="paragraph" w:customStyle="1" w:styleId="p813">
    <w:name w:val="p813"/>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14">
    <w:name w:val="t814"/>
    <w:basedOn w:val="VarsaylanParagrafYazTipi"/>
    <w:rsid w:val="00CD04D2"/>
  </w:style>
  <w:style w:type="character" w:customStyle="1" w:styleId="t815">
    <w:name w:val="t815"/>
    <w:basedOn w:val="VarsaylanParagrafYazTipi"/>
    <w:rsid w:val="00CD04D2"/>
  </w:style>
  <w:style w:type="paragraph" w:customStyle="1" w:styleId="p817">
    <w:name w:val="p81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19">
    <w:name w:val="p819"/>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21">
    <w:name w:val="p82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24">
    <w:name w:val="p82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25">
    <w:name w:val="t825"/>
    <w:basedOn w:val="VarsaylanParagrafYazTipi"/>
    <w:rsid w:val="00CD04D2"/>
  </w:style>
  <w:style w:type="paragraph" w:customStyle="1" w:styleId="p827">
    <w:name w:val="p82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28">
    <w:name w:val="t828"/>
    <w:basedOn w:val="VarsaylanParagrafYazTipi"/>
    <w:rsid w:val="00CD04D2"/>
  </w:style>
  <w:style w:type="paragraph" w:customStyle="1" w:styleId="p830">
    <w:name w:val="p83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32">
    <w:name w:val="p83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34">
    <w:name w:val="p83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37">
    <w:name w:val="p83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38">
    <w:name w:val="t838"/>
    <w:basedOn w:val="VarsaylanParagrafYazTipi"/>
    <w:rsid w:val="00CD04D2"/>
  </w:style>
  <w:style w:type="paragraph" w:customStyle="1" w:styleId="p840">
    <w:name w:val="p84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41">
    <w:name w:val="t841"/>
    <w:basedOn w:val="VarsaylanParagrafYazTipi"/>
    <w:rsid w:val="00CD04D2"/>
  </w:style>
  <w:style w:type="paragraph" w:customStyle="1" w:styleId="p843">
    <w:name w:val="p843"/>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45">
    <w:name w:val="p845"/>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47">
    <w:name w:val="p84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50">
    <w:name w:val="p85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51">
    <w:name w:val="t851"/>
    <w:basedOn w:val="VarsaylanParagrafYazTipi"/>
    <w:rsid w:val="00CD04D2"/>
  </w:style>
  <w:style w:type="paragraph" w:customStyle="1" w:styleId="p853">
    <w:name w:val="p853"/>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54">
    <w:name w:val="t854"/>
    <w:basedOn w:val="VarsaylanParagrafYazTipi"/>
    <w:rsid w:val="00CD04D2"/>
  </w:style>
  <w:style w:type="paragraph" w:customStyle="1" w:styleId="p856">
    <w:name w:val="p856"/>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58">
    <w:name w:val="p858"/>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60">
    <w:name w:val="p86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63">
    <w:name w:val="p863"/>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64">
    <w:name w:val="t864"/>
    <w:basedOn w:val="VarsaylanParagrafYazTipi"/>
    <w:rsid w:val="00CD04D2"/>
  </w:style>
  <w:style w:type="paragraph" w:customStyle="1" w:styleId="p866">
    <w:name w:val="p866"/>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67">
    <w:name w:val="t867"/>
    <w:basedOn w:val="VarsaylanParagrafYazTipi"/>
    <w:rsid w:val="00CD04D2"/>
  </w:style>
  <w:style w:type="paragraph" w:customStyle="1" w:styleId="p869">
    <w:name w:val="p869"/>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71">
    <w:name w:val="p87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73">
    <w:name w:val="p873"/>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76">
    <w:name w:val="p876"/>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77">
    <w:name w:val="t877"/>
    <w:basedOn w:val="VarsaylanParagrafYazTipi"/>
    <w:rsid w:val="00CD04D2"/>
  </w:style>
  <w:style w:type="paragraph" w:customStyle="1" w:styleId="p879">
    <w:name w:val="p879"/>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80">
    <w:name w:val="t880"/>
    <w:basedOn w:val="VarsaylanParagrafYazTipi"/>
    <w:rsid w:val="00CD04D2"/>
  </w:style>
  <w:style w:type="paragraph" w:customStyle="1" w:styleId="p882">
    <w:name w:val="p88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84">
    <w:name w:val="p88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86">
    <w:name w:val="p886"/>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89">
    <w:name w:val="p889"/>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90">
    <w:name w:val="t890"/>
    <w:basedOn w:val="VarsaylanParagrafYazTipi"/>
    <w:rsid w:val="00CD04D2"/>
  </w:style>
  <w:style w:type="paragraph" w:customStyle="1" w:styleId="p892">
    <w:name w:val="p89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893">
    <w:name w:val="t893"/>
    <w:basedOn w:val="VarsaylanParagrafYazTipi"/>
    <w:rsid w:val="00CD04D2"/>
  </w:style>
  <w:style w:type="paragraph" w:customStyle="1" w:styleId="p895">
    <w:name w:val="p895"/>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97">
    <w:name w:val="p89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899">
    <w:name w:val="p899"/>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02">
    <w:name w:val="p90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03">
    <w:name w:val="t903"/>
    <w:basedOn w:val="VarsaylanParagrafYazTipi"/>
    <w:rsid w:val="00CD04D2"/>
  </w:style>
  <w:style w:type="paragraph" w:customStyle="1" w:styleId="p905">
    <w:name w:val="p905"/>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06">
    <w:name w:val="t906"/>
    <w:basedOn w:val="VarsaylanParagrafYazTipi"/>
    <w:rsid w:val="00CD04D2"/>
  </w:style>
  <w:style w:type="paragraph" w:customStyle="1" w:styleId="p908">
    <w:name w:val="p908"/>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10">
    <w:name w:val="p91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12">
    <w:name w:val="p91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15">
    <w:name w:val="p915"/>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16">
    <w:name w:val="t916"/>
    <w:basedOn w:val="VarsaylanParagrafYazTipi"/>
    <w:rsid w:val="00CD04D2"/>
  </w:style>
  <w:style w:type="paragraph" w:customStyle="1" w:styleId="p918">
    <w:name w:val="p918"/>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19">
    <w:name w:val="t919"/>
    <w:basedOn w:val="VarsaylanParagrafYazTipi"/>
    <w:rsid w:val="00CD04D2"/>
  </w:style>
  <w:style w:type="paragraph" w:customStyle="1" w:styleId="p921">
    <w:name w:val="p92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23">
    <w:name w:val="p923"/>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25">
    <w:name w:val="p925"/>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28">
    <w:name w:val="p928"/>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29">
    <w:name w:val="t929"/>
    <w:basedOn w:val="VarsaylanParagrafYazTipi"/>
    <w:rsid w:val="00CD04D2"/>
  </w:style>
  <w:style w:type="paragraph" w:customStyle="1" w:styleId="p931">
    <w:name w:val="p93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32">
    <w:name w:val="t932"/>
    <w:basedOn w:val="VarsaylanParagrafYazTipi"/>
    <w:rsid w:val="00CD04D2"/>
  </w:style>
  <w:style w:type="paragraph" w:customStyle="1" w:styleId="p934">
    <w:name w:val="p93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36">
    <w:name w:val="p936"/>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38">
    <w:name w:val="p938"/>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41">
    <w:name w:val="p94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42">
    <w:name w:val="t942"/>
    <w:basedOn w:val="VarsaylanParagrafYazTipi"/>
    <w:rsid w:val="00CD04D2"/>
  </w:style>
  <w:style w:type="paragraph" w:customStyle="1" w:styleId="p944">
    <w:name w:val="p94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45">
    <w:name w:val="t945"/>
    <w:basedOn w:val="VarsaylanParagrafYazTipi"/>
    <w:rsid w:val="00CD04D2"/>
  </w:style>
  <w:style w:type="paragraph" w:customStyle="1" w:styleId="p947">
    <w:name w:val="p94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49">
    <w:name w:val="p949"/>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51">
    <w:name w:val="p95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54">
    <w:name w:val="p95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55">
    <w:name w:val="t955"/>
    <w:basedOn w:val="VarsaylanParagrafYazTipi"/>
    <w:rsid w:val="00CD04D2"/>
  </w:style>
  <w:style w:type="paragraph" w:customStyle="1" w:styleId="p957">
    <w:name w:val="p95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58">
    <w:name w:val="t958"/>
    <w:basedOn w:val="VarsaylanParagrafYazTipi"/>
    <w:rsid w:val="00CD04D2"/>
  </w:style>
  <w:style w:type="paragraph" w:customStyle="1" w:styleId="p960">
    <w:name w:val="p96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62">
    <w:name w:val="p96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64">
    <w:name w:val="p96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67">
    <w:name w:val="p96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68">
    <w:name w:val="t968"/>
    <w:basedOn w:val="VarsaylanParagrafYazTipi"/>
    <w:rsid w:val="00CD04D2"/>
  </w:style>
  <w:style w:type="paragraph" w:customStyle="1" w:styleId="p970">
    <w:name w:val="p97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71">
    <w:name w:val="t971"/>
    <w:basedOn w:val="VarsaylanParagrafYazTipi"/>
    <w:rsid w:val="00CD04D2"/>
  </w:style>
  <w:style w:type="paragraph" w:customStyle="1" w:styleId="p972">
    <w:name w:val="p97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74">
    <w:name w:val="p97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76">
    <w:name w:val="p976"/>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78">
    <w:name w:val="p978"/>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81">
    <w:name w:val="p98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82">
    <w:name w:val="t982"/>
    <w:basedOn w:val="VarsaylanParagrafYazTipi"/>
    <w:rsid w:val="00CD04D2"/>
  </w:style>
  <w:style w:type="paragraph" w:customStyle="1" w:styleId="p984">
    <w:name w:val="p98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85">
    <w:name w:val="t985"/>
    <w:basedOn w:val="VarsaylanParagrafYazTipi"/>
    <w:rsid w:val="00CD04D2"/>
  </w:style>
  <w:style w:type="paragraph" w:customStyle="1" w:styleId="p987">
    <w:name w:val="p98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89">
    <w:name w:val="p989"/>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91">
    <w:name w:val="p991"/>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994">
    <w:name w:val="p99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95">
    <w:name w:val="t995"/>
    <w:basedOn w:val="VarsaylanParagrafYazTipi"/>
    <w:rsid w:val="00CD04D2"/>
  </w:style>
  <w:style w:type="paragraph" w:customStyle="1" w:styleId="p997">
    <w:name w:val="p99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998">
    <w:name w:val="t998"/>
    <w:basedOn w:val="VarsaylanParagrafYazTipi"/>
    <w:rsid w:val="00CD04D2"/>
  </w:style>
  <w:style w:type="paragraph" w:customStyle="1" w:styleId="p1000">
    <w:name w:val="p100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1002">
    <w:name w:val="p1002"/>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1004">
    <w:name w:val="p1004"/>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1007">
    <w:name w:val="p100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1008">
    <w:name w:val="t1008"/>
    <w:basedOn w:val="VarsaylanParagrafYazTipi"/>
    <w:rsid w:val="00CD04D2"/>
  </w:style>
  <w:style w:type="paragraph" w:customStyle="1" w:styleId="p1010">
    <w:name w:val="p1010"/>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t1011">
    <w:name w:val="t1011"/>
    <w:basedOn w:val="VarsaylanParagrafYazTipi"/>
    <w:rsid w:val="00CD04D2"/>
  </w:style>
  <w:style w:type="paragraph" w:customStyle="1" w:styleId="p1013">
    <w:name w:val="p1013"/>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1015">
    <w:name w:val="p1015"/>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p1017">
    <w:name w:val="p1017"/>
    <w:basedOn w:val="Normal"/>
    <w:rsid w:val="00CD04D2"/>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AralkYokChar">
    <w:name w:val="Aralık Yok Char"/>
    <w:basedOn w:val="VarsaylanParagrafYazTipi"/>
    <w:link w:val="AralkYok"/>
    <w:uiPriority w:val="1"/>
    <w:rsid w:val="00481F60"/>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91221">
      <w:bodyDiv w:val="1"/>
      <w:marLeft w:val="0"/>
      <w:marRight w:val="0"/>
      <w:marTop w:val="0"/>
      <w:marBottom w:val="0"/>
      <w:divBdr>
        <w:top w:val="none" w:sz="0" w:space="0" w:color="auto"/>
        <w:left w:val="none" w:sz="0" w:space="0" w:color="auto"/>
        <w:bottom w:val="none" w:sz="0" w:space="0" w:color="auto"/>
        <w:right w:val="none" w:sz="0" w:space="0" w:color="auto"/>
      </w:divBdr>
    </w:div>
    <w:div w:id="1276911662">
      <w:bodyDiv w:val="1"/>
      <w:marLeft w:val="0"/>
      <w:marRight w:val="0"/>
      <w:marTop w:val="0"/>
      <w:marBottom w:val="0"/>
      <w:divBdr>
        <w:top w:val="none" w:sz="0" w:space="0" w:color="auto"/>
        <w:left w:val="none" w:sz="0" w:space="0" w:color="auto"/>
        <w:bottom w:val="none" w:sz="0" w:space="0" w:color="auto"/>
        <w:right w:val="none" w:sz="0" w:space="0" w:color="auto"/>
      </w:divBdr>
    </w:div>
    <w:div w:id="1717005209">
      <w:bodyDiv w:val="1"/>
      <w:marLeft w:val="0"/>
      <w:marRight w:val="0"/>
      <w:marTop w:val="0"/>
      <w:marBottom w:val="0"/>
      <w:divBdr>
        <w:top w:val="none" w:sz="0" w:space="0" w:color="auto"/>
        <w:left w:val="none" w:sz="0" w:space="0" w:color="auto"/>
        <w:bottom w:val="none" w:sz="0" w:space="0" w:color="auto"/>
        <w:right w:val="none" w:sz="0" w:space="0" w:color="auto"/>
      </w:divBdr>
    </w:div>
    <w:div w:id="199518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nd\AppData\Local\Microsoft\Office\16.0\DTS\tr-TR%7b6B4E9720-02A9-44C9-A6F1-1BC0E960593A%7d\%7b937A8D2E-CEFD-4841-B331-213CBB24B23F%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0C19B5-10AA-483A-8BA3-9DDD83FEC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{937A8D2E-CEFD-4841-B331-213CBB24B23F}tf02786999.dotx</Template>
  <TotalTime>0</TotalTime>
  <Pages>6</Pages>
  <Words>2422</Words>
  <Characters>13810</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İbraHİM BERA özdoğan</vt:lpstr>
    </vt:vector>
  </TitlesOfParts>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İbraHİM BERA özdoğan</dc:title>
  <dc:subject>ÖĞRENCİ NO:190601021</dc:subject>
  <dc:creator/>
  <cp:keywords/>
  <dc:description/>
  <cp:lastModifiedBy/>
  <cp:revision>1</cp:revision>
  <dcterms:created xsi:type="dcterms:W3CDTF">2020-03-09T10:25:00Z</dcterms:created>
  <dcterms:modified xsi:type="dcterms:W3CDTF">2020-03-09T20:41:00Z</dcterms:modified>
</cp:coreProperties>
</file>